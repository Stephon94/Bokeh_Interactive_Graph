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ody>
    <w:p xmlns:wp14="http://schemas.microsoft.com/office/word/2010/wordml" w:rsidRPr="0058481C" w:rsidR="00095A8D" w:rsidP="00095A8D" w:rsidRDefault="00EB4988" w14:paraId="1CEBCC7F" wp14:textId="77777777">
      <w:pPr>
        <w:pStyle w:val="Heading2"/>
        <w:rPr>
          <w:rFonts w:asciiTheme="minorHAnsi" w:hAnsiTheme="minorHAnsi"/>
        </w:rPr>
      </w:pPr>
      <w:bookmarkStart w:name="_GoBack" w:id="0"/>
      <w:bookmarkEnd w:id="0"/>
      <w:r>
        <w:rPr>
          <w:rFonts w:asciiTheme="minorHAnsi" w:hAnsiTheme="minorHAnsi"/>
        </w:rPr>
        <w:t xml:space="preserve">Candidate </w:t>
      </w:r>
      <w:r w:rsidRPr="0058481C" w:rsidR="00095A8D">
        <w:rPr>
          <w:rFonts w:asciiTheme="minorHAnsi" w:hAnsiTheme="minorHAnsi"/>
        </w:rPr>
        <w:t>Questionnaire</w:t>
      </w:r>
    </w:p>
    <w:p xmlns:wp14="http://schemas.microsoft.com/office/word/2010/wordml" w:rsidRPr="0058481C" w:rsidR="00600F4C" w:rsidP="00381357" w:rsidRDefault="00095A8D" w14:paraId="2B9893F9" wp14:textId="77777777">
      <w:pPr>
        <w:pStyle w:val="BodyText"/>
        <w:spacing w:before="240"/>
        <w:rPr>
          <w:rFonts w:asciiTheme="minorHAnsi" w:hAnsiTheme="minorHAnsi"/>
        </w:rPr>
      </w:pPr>
      <w:r w:rsidRPr="0058481C">
        <w:rPr>
          <w:rFonts w:asciiTheme="minorHAnsi" w:hAnsiTheme="minorHAnsi"/>
        </w:rPr>
        <w:t>Please complete the following questionnaire to be considered for the</w:t>
      </w:r>
      <w:r w:rsidR="00EB4988">
        <w:rPr>
          <w:rFonts w:asciiTheme="minorHAnsi" w:hAnsiTheme="minorHAnsi"/>
        </w:rPr>
        <w:t xml:space="preserve"> BI/</w:t>
      </w:r>
      <w:r w:rsidRPr="0058481C">
        <w:rPr>
          <w:rFonts w:asciiTheme="minorHAnsi" w:hAnsiTheme="minorHAnsi"/>
        </w:rPr>
        <w:t>Analytics team.</w:t>
      </w:r>
      <w:r w:rsidR="003B584E">
        <w:rPr>
          <w:rFonts w:asciiTheme="minorHAnsi" w:hAnsiTheme="minorHAnsi"/>
        </w:rPr>
        <w:t xml:space="preserve"> </w:t>
      </w:r>
    </w:p>
    <w:tbl>
      <w:tblPr>
        <w:tblStyle w:val="TableGrid"/>
        <w:tblW w:w="5099" w:type="pct"/>
        <w:tblCellMar>
          <w:top w:w="29" w:type="dxa"/>
          <w:left w:w="115" w:type="dxa"/>
          <w:bottom w:w="29" w:type="dxa"/>
          <w:right w:w="115" w:type="dxa"/>
        </w:tblCellMar>
        <w:tblLook w:val="01E0" w:firstRow="1" w:lastRow="1" w:firstColumn="1" w:lastColumn="1" w:noHBand="0" w:noVBand="0"/>
      </w:tblPr>
      <w:tblGrid>
        <w:gridCol w:w="3748"/>
        <w:gridCol w:w="90"/>
        <w:gridCol w:w="1316"/>
        <w:gridCol w:w="1172"/>
        <w:gridCol w:w="1260"/>
        <w:gridCol w:w="1003"/>
        <w:gridCol w:w="1001"/>
        <w:gridCol w:w="190"/>
      </w:tblGrid>
      <w:tr xmlns:wp14="http://schemas.microsoft.com/office/word/2010/wordml" w:rsidRPr="0058481C" w:rsidR="005143E3" w:rsidTr="5E917113" w14:paraId="058BBDF9" wp14:textId="77777777">
        <w:tc>
          <w:tcPr>
            <w:tcW w:w="1916" w:type="pct"/>
            <w:shd w:val="clear" w:color="auto" w:fill="000000" w:themeFill="text1"/>
            <w:tcMar/>
          </w:tcPr>
          <w:p w:rsidRPr="0058481C" w:rsidR="005143E3" w:rsidP="005D3D8E" w:rsidRDefault="005143E3" w14:paraId="5F5134A7" wp14:textId="77777777">
            <w:pPr>
              <w:pStyle w:val="Heading3"/>
              <w:rPr>
                <w:rFonts w:asciiTheme="minorHAnsi" w:hAnsiTheme="minorHAnsi"/>
              </w:rPr>
            </w:pPr>
            <w:r w:rsidRPr="0058481C">
              <w:rPr>
                <w:rFonts w:asciiTheme="minorHAnsi" w:hAnsiTheme="minorHAnsi"/>
              </w:rPr>
              <w:t>General Skills</w:t>
            </w:r>
          </w:p>
        </w:tc>
        <w:tc>
          <w:tcPr>
            <w:tcW w:w="3084" w:type="pct"/>
            <w:gridSpan w:val="7"/>
            <w:shd w:val="clear" w:color="auto" w:fill="000000" w:themeFill="text1"/>
            <w:tcMar/>
          </w:tcPr>
          <w:p w:rsidRPr="0058481C" w:rsidR="005143E3" w:rsidP="005143E3" w:rsidRDefault="005143E3" w14:paraId="5E309A78" wp14:textId="77777777">
            <w:pPr>
              <w:pStyle w:val="Heading3"/>
              <w:jc w:val="left"/>
              <w:rPr>
                <w:rFonts w:asciiTheme="minorHAnsi" w:hAnsiTheme="minorHAnsi"/>
              </w:rPr>
            </w:pPr>
            <w:r w:rsidRPr="0058481C">
              <w:rPr>
                <w:rFonts w:asciiTheme="minorHAnsi" w:hAnsiTheme="minorHAnsi"/>
                <w:i/>
                <w:sz w:val="18"/>
                <w:szCs w:val="18"/>
              </w:rPr>
              <w:t>Evaluate your experience and skill levels on the following tools and languages</w:t>
            </w:r>
          </w:p>
        </w:tc>
      </w:tr>
      <w:tr xmlns:wp14="http://schemas.microsoft.com/office/word/2010/wordml" w:rsidRPr="0058481C" w:rsidR="00C248CF" w:rsidTr="5E917113" w14:paraId="149B66DD" wp14:textId="77777777">
        <w:trPr>
          <w:trHeight w:val="177"/>
        </w:trPr>
        <w:tc>
          <w:tcPr>
            <w:tcW w:w="1916" w:type="pct"/>
            <w:tcMar/>
          </w:tcPr>
          <w:p w:rsidRPr="00D31BAD" w:rsidR="00095A8D" w:rsidP="00940152" w:rsidRDefault="00095A8D" w14:paraId="6ED20D19" wp14:textId="77777777">
            <w:pPr>
              <w:pStyle w:val="Level2Skills"/>
              <w:rPr>
                <w:rFonts w:asciiTheme="minorHAnsi" w:hAnsiTheme="minorHAnsi"/>
                <w:sz w:val="16"/>
                <w:szCs w:val="18"/>
              </w:rPr>
            </w:pPr>
          </w:p>
        </w:tc>
        <w:tc>
          <w:tcPr>
            <w:tcW w:w="719" w:type="pct"/>
            <w:gridSpan w:val="2"/>
            <w:tcMar/>
          </w:tcPr>
          <w:p w:rsidRPr="00D31BAD" w:rsidR="00095A8D" w:rsidP="00D31BAD" w:rsidRDefault="00095A8D" w14:paraId="01C12404" wp14:textId="77777777">
            <w:pPr>
              <w:jc w:val="center"/>
              <w:rPr>
                <w:rFonts w:asciiTheme="minorHAnsi" w:hAnsiTheme="minorHAnsi"/>
                <w:i/>
                <w:sz w:val="16"/>
                <w:szCs w:val="18"/>
              </w:rPr>
            </w:pPr>
            <w:r w:rsidRPr="00D31BAD">
              <w:rPr>
                <w:rFonts w:asciiTheme="minorHAnsi" w:hAnsiTheme="minorHAnsi"/>
                <w:i/>
                <w:sz w:val="16"/>
                <w:szCs w:val="18"/>
              </w:rPr>
              <w:t>Expert</w:t>
            </w:r>
          </w:p>
        </w:tc>
        <w:tc>
          <w:tcPr>
            <w:tcW w:w="599" w:type="pct"/>
            <w:shd w:val="clear" w:color="auto" w:fill="auto"/>
            <w:tcMar/>
          </w:tcPr>
          <w:p w:rsidRPr="00D31BAD" w:rsidR="00095A8D" w:rsidP="004D7BC1" w:rsidRDefault="00095A8D" w14:paraId="33096BBF" wp14:textId="77777777">
            <w:pPr>
              <w:jc w:val="center"/>
              <w:rPr>
                <w:rFonts w:asciiTheme="minorHAnsi" w:hAnsiTheme="minorHAnsi"/>
                <w:i/>
                <w:sz w:val="16"/>
                <w:szCs w:val="18"/>
              </w:rPr>
            </w:pPr>
            <w:r w:rsidRPr="00D31BAD">
              <w:rPr>
                <w:rFonts w:asciiTheme="minorHAnsi" w:hAnsiTheme="minorHAnsi"/>
                <w:i/>
                <w:sz w:val="16"/>
                <w:szCs w:val="18"/>
              </w:rPr>
              <w:t>Power User</w:t>
            </w:r>
          </w:p>
        </w:tc>
        <w:tc>
          <w:tcPr>
            <w:tcW w:w="644" w:type="pct"/>
            <w:shd w:val="clear" w:color="auto" w:fill="auto"/>
            <w:tcMar/>
          </w:tcPr>
          <w:p w:rsidRPr="00D31BAD" w:rsidR="00095A8D" w:rsidP="004D7BC1" w:rsidRDefault="00095A8D" w14:paraId="246AFFB7" wp14:textId="77777777">
            <w:pPr>
              <w:jc w:val="center"/>
              <w:rPr>
                <w:rFonts w:asciiTheme="minorHAnsi" w:hAnsiTheme="minorHAnsi"/>
                <w:i/>
                <w:sz w:val="16"/>
                <w:szCs w:val="18"/>
              </w:rPr>
            </w:pPr>
            <w:r w:rsidRPr="00D31BAD">
              <w:rPr>
                <w:rFonts w:asciiTheme="minorHAnsi" w:hAnsiTheme="minorHAnsi"/>
                <w:i/>
                <w:sz w:val="16"/>
                <w:szCs w:val="18"/>
              </w:rPr>
              <w:t>Highly Skilled</w:t>
            </w:r>
          </w:p>
        </w:tc>
        <w:tc>
          <w:tcPr>
            <w:tcW w:w="513" w:type="pct"/>
            <w:shd w:val="clear" w:color="auto" w:fill="auto"/>
            <w:tcMar/>
          </w:tcPr>
          <w:p w:rsidRPr="00D31BAD" w:rsidR="00095A8D" w:rsidP="004D7BC1" w:rsidRDefault="00095A8D" w14:paraId="10C14535" wp14:textId="77777777">
            <w:pPr>
              <w:jc w:val="center"/>
              <w:rPr>
                <w:rFonts w:asciiTheme="minorHAnsi" w:hAnsiTheme="minorHAnsi"/>
                <w:i/>
                <w:sz w:val="16"/>
                <w:szCs w:val="18"/>
              </w:rPr>
            </w:pPr>
            <w:r w:rsidRPr="00D31BAD">
              <w:rPr>
                <w:rFonts w:asciiTheme="minorHAnsi" w:hAnsiTheme="minorHAnsi"/>
                <w:i/>
                <w:sz w:val="16"/>
                <w:szCs w:val="18"/>
              </w:rPr>
              <w:t>Adequate</w:t>
            </w:r>
          </w:p>
        </w:tc>
        <w:tc>
          <w:tcPr>
            <w:tcW w:w="609" w:type="pct"/>
            <w:gridSpan w:val="2"/>
            <w:shd w:val="clear" w:color="auto" w:fill="auto"/>
            <w:tcMar/>
          </w:tcPr>
          <w:p w:rsidRPr="00D31BAD" w:rsidR="00095A8D" w:rsidP="004D7BC1" w:rsidRDefault="00095A8D" w14:paraId="6F5DBBC7" wp14:textId="77777777">
            <w:pPr>
              <w:jc w:val="center"/>
              <w:rPr>
                <w:rFonts w:asciiTheme="minorHAnsi" w:hAnsiTheme="minorHAnsi"/>
                <w:i/>
                <w:sz w:val="16"/>
                <w:szCs w:val="18"/>
              </w:rPr>
            </w:pPr>
            <w:r w:rsidRPr="00D31BAD">
              <w:rPr>
                <w:rFonts w:asciiTheme="minorHAnsi" w:hAnsiTheme="minorHAnsi"/>
                <w:i/>
                <w:sz w:val="16"/>
                <w:szCs w:val="18"/>
              </w:rPr>
              <w:t>Marginal</w:t>
            </w:r>
            <w:r w:rsidRPr="00D31BAD" w:rsidR="009D0759">
              <w:rPr>
                <w:rFonts w:asciiTheme="minorHAnsi" w:hAnsiTheme="minorHAnsi"/>
                <w:i/>
                <w:sz w:val="16"/>
                <w:szCs w:val="18"/>
              </w:rPr>
              <w:t xml:space="preserve"> (I googled it)</w:t>
            </w:r>
          </w:p>
        </w:tc>
      </w:tr>
      <w:tr xmlns:wp14="http://schemas.microsoft.com/office/word/2010/wordml" w:rsidRPr="0058481C" w:rsidR="00311F55" w:rsidTr="5E917113" w14:paraId="45013C18" wp14:textId="77777777">
        <w:trPr>
          <w:trHeight w:val="330"/>
        </w:trPr>
        <w:tc>
          <w:tcPr>
            <w:tcW w:w="1916" w:type="pct"/>
            <w:tcMar/>
            <w:vAlign w:val="center"/>
          </w:tcPr>
          <w:p w:rsidRPr="00D31BAD" w:rsidR="00311F55" w:rsidP="00D31BAD" w:rsidRDefault="00311F55" w14:paraId="0CAD4B1F" wp14:textId="77777777">
            <w:pPr>
              <w:pStyle w:val="Level2Skills"/>
              <w:rPr>
                <w:rFonts w:asciiTheme="minorHAnsi" w:hAnsiTheme="minorHAnsi"/>
                <w:sz w:val="16"/>
                <w:szCs w:val="18"/>
              </w:rPr>
            </w:pPr>
            <w:r w:rsidRPr="00D31BAD">
              <w:rPr>
                <w:rFonts w:asciiTheme="minorHAnsi" w:hAnsiTheme="minorHAnsi"/>
                <w:sz w:val="16"/>
                <w:szCs w:val="18"/>
              </w:rPr>
              <w:t>Adobe Marketing Cloud + Analytics Tools</w:t>
            </w:r>
          </w:p>
        </w:tc>
        <w:tc>
          <w:tcPr>
            <w:tcW w:w="719" w:type="pct"/>
            <w:gridSpan w:val="2"/>
            <w:tcMar/>
            <w:vAlign w:val="center"/>
          </w:tcPr>
          <w:p w:rsidRPr="00D31BAD" w:rsidR="00311F55" w:rsidP="00D31BAD" w:rsidRDefault="00311F55" w14:paraId="10B9FC6B"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599" w:type="pct"/>
            <w:shd w:val="clear" w:color="auto" w:fill="auto"/>
            <w:tcMar/>
            <w:vAlign w:val="center"/>
          </w:tcPr>
          <w:p w:rsidRPr="00D31BAD" w:rsidR="00311F55" w:rsidP="00D31BAD" w:rsidRDefault="00311F55" w14:paraId="4A781987"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644" w:type="pct"/>
            <w:shd w:val="clear" w:color="auto" w:fill="auto"/>
            <w:tcMar/>
            <w:vAlign w:val="center"/>
          </w:tcPr>
          <w:p w:rsidRPr="00D31BAD" w:rsidR="00311F55" w:rsidP="00D31BAD" w:rsidRDefault="00311F55" w14:paraId="5AF5F742"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513" w:type="pct"/>
            <w:shd w:val="clear" w:color="auto" w:fill="auto"/>
            <w:tcMar/>
            <w:vAlign w:val="center"/>
          </w:tcPr>
          <w:p w:rsidRPr="00D31BAD" w:rsidR="00311F55" w:rsidP="00D31BAD" w:rsidRDefault="00311F55" w14:paraId="4F7DC6A0"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609" w:type="pct"/>
            <w:gridSpan w:val="2"/>
            <w:shd w:val="clear" w:color="auto" w:fill="auto"/>
            <w:tcMar/>
            <w:vAlign w:val="center"/>
          </w:tcPr>
          <w:p w:rsidRPr="00D31BAD" w:rsidR="00311F55" w:rsidP="00D31BAD" w:rsidRDefault="00311F55" w14:paraId="73627184" w14:noSpellErr="1" wp14:textId="7AF6C7F4">
            <w:pPr>
              <w:jc w:val="center"/>
              <w:rPr>
                <w:rFonts w:asciiTheme="minorHAnsi" w:hAnsiTheme="minorHAnsi"/>
                <w:sz w:val="16"/>
                <w:szCs w:val="18"/>
              </w:rPr>
            </w:pPr>
            <w:r w:rsidRPr="4B82BEE7">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4B82BEE7">
              <w:fldChar w:fldCharType="end"/>
            </w:r>
            <w:r w:rsidR="4B82BEE7">
              <w:rPr/>
              <w:t>x</w:t>
            </w:r>
          </w:p>
        </w:tc>
      </w:tr>
      <w:tr xmlns:wp14="http://schemas.microsoft.com/office/word/2010/wordml" w:rsidRPr="0058481C" w:rsidR="00311F55" w:rsidTr="5E917113" w14:paraId="507F6D4D" wp14:textId="77777777">
        <w:trPr>
          <w:trHeight w:val="330"/>
        </w:trPr>
        <w:tc>
          <w:tcPr>
            <w:tcW w:w="1916" w:type="pct"/>
            <w:tcMar/>
            <w:vAlign w:val="center"/>
          </w:tcPr>
          <w:p w:rsidRPr="00D31BAD" w:rsidR="00311F55" w:rsidP="00D31BAD" w:rsidRDefault="00311F55" w14:paraId="14ADE6C3" wp14:textId="77777777">
            <w:pPr>
              <w:pStyle w:val="Level2Skills"/>
              <w:rPr>
                <w:rFonts w:asciiTheme="minorHAnsi" w:hAnsiTheme="minorHAnsi"/>
                <w:sz w:val="16"/>
                <w:szCs w:val="18"/>
              </w:rPr>
            </w:pPr>
            <w:r w:rsidRPr="00D31BAD">
              <w:rPr>
                <w:rFonts w:asciiTheme="minorHAnsi" w:hAnsiTheme="minorHAnsi"/>
                <w:sz w:val="16"/>
                <w:szCs w:val="18"/>
              </w:rPr>
              <w:t>Adobe Video Analytics</w:t>
            </w:r>
          </w:p>
        </w:tc>
        <w:tc>
          <w:tcPr>
            <w:tcW w:w="719" w:type="pct"/>
            <w:gridSpan w:val="2"/>
            <w:tcMar/>
            <w:vAlign w:val="center"/>
          </w:tcPr>
          <w:p w:rsidRPr="00D31BAD" w:rsidR="00311F55" w:rsidP="00D31BAD" w:rsidRDefault="00311F55" w14:paraId="6CF77C5A"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599" w:type="pct"/>
            <w:shd w:val="clear" w:color="auto" w:fill="auto"/>
            <w:tcMar/>
            <w:vAlign w:val="center"/>
          </w:tcPr>
          <w:p w:rsidRPr="00D31BAD" w:rsidR="00311F55" w:rsidP="00D31BAD" w:rsidRDefault="00311F55" w14:paraId="00090228"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644" w:type="pct"/>
            <w:shd w:val="clear" w:color="auto" w:fill="auto"/>
            <w:tcMar/>
            <w:vAlign w:val="center"/>
          </w:tcPr>
          <w:p w:rsidRPr="00D31BAD" w:rsidR="00311F55" w:rsidP="00D31BAD" w:rsidRDefault="00311F55" w14:paraId="22884874"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513" w:type="pct"/>
            <w:shd w:val="clear" w:color="auto" w:fill="auto"/>
            <w:tcMar/>
            <w:vAlign w:val="center"/>
          </w:tcPr>
          <w:p w:rsidRPr="00D31BAD" w:rsidR="00311F55" w:rsidP="00D31BAD" w:rsidRDefault="00311F55" w14:paraId="51DD694E"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609" w:type="pct"/>
            <w:gridSpan w:val="2"/>
            <w:shd w:val="clear" w:color="auto" w:fill="auto"/>
            <w:tcMar/>
            <w:vAlign w:val="center"/>
          </w:tcPr>
          <w:p w:rsidRPr="00D31BAD" w:rsidR="00311F55" w:rsidP="00D31BAD" w:rsidRDefault="00311F55" w14:paraId="012D7BF1" w14:noSpellErr="1" wp14:textId="70AD21FB">
            <w:pPr>
              <w:jc w:val="center"/>
              <w:rPr>
                <w:rFonts w:asciiTheme="minorHAnsi" w:hAnsiTheme="minorHAnsi"/>
                <w:sz w:val="16"/>
                <w:szCs w:val="18"/>
              </w:rPr>
            </w:pPr>
            <w:r w:rsidR="4B82BEE7">
              <w:rPr/>
              <w:t>x</w:t>
            </w:r>
            <w:r w:rsidRPr="4B82BEE7">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4B82BEE7">
              <w:fldChar w:fldCharType="end"/>
            </w:r>
          </w:p>
        </w:tc>
      </w:tr>
      <w:tr xmlns:wp14="http://schemas.microsoft.com/office/word/2010/wordml" w:rsidRPr="0058481C" w:rsidR="00311F55" w:rsidTr="5E917113" w14:paraId="444A2FCE" wp14:textId="77777777">
        <w:trPr>
          <w:trHeight w:val="330"/>
        </w:trPr>
        <w:tc>
          <w:tcPr>
            <w:tcW w:w="1916" w:type="pct"/>
            <w:tcMar/>
            <w:vAlign w:val="center"/>
          </w:tcPr>
          <w:p w:rsidRPr="00D31BAD" w:rsidR="00311F55" w:rsidP="00D31BAD" w:rsidRDefault="00311F55" w14:paraId="5420A0B1" wp14:textId="77777777">
            <w:pPr>
              <w:pStyle w:val="Level2Skills"/>
              <w:rPr>
                <w:rFonts w:asciiTheme="minorHAnsi" w:hAnsiTheme="minorHAnsi"/>
                <w:sz w:val="16"/>
                <w:szCs w:val="18"/>
              </w:rPr>
            </w:pPr>
            <w:r w:rsidRPr="00D31BAD">
              <w:rPr>
                <w:rFonts w:asciiTheme="minorHAnsi" w:hAnsiTheme="minorHAnsi"/>
                <w:sz w:val="16"/>
                <w:szCs w:val="18"/>
              </w:rPr>
              <w:t>Adobe Analysis Workspace, Calculated Metrics &amp; Segments</w:t>
            </w:r>
          </w:p>
        </w:tc>
        <w:tc>
          <w:tcPr>
            <w:tcW w:w="719" w:type="pct"/>
            <w:gridSpan w:val="2"/>
            <w:tcMar/>
            <w:vAlign w:val="center"/>
          </w:tcPr>
          <w:p w:rsidRPr="00D31BAD" w:rsidR="00311F55" w:rsidP="00D31BAD" w:rsidRDefault="00311F55" w14:paraId="40FB1A3E"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599" w:type="pct"/>
            <w:shd w:val="clear" w:color="auto" w:fill="auto"/>
            <w:tcMar/>
            <w:vAlign w:val="center"/>
          </w:tcPr>
          <w:p w:rsidRPr="00D31BAD" w:rsidR="00311F55" w:rsidP="00D31BAD" w:rsidRDefault="00311F55" w14:paraId="70EB9330"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644" w:type="pct"/>
            <w:shd w:val="clear" w:color="auto" w:fill="auto"/>
            <w:tcMar/>
            <w:vAlign w:val="center"/>
          </w:tcPr>
          <w:p w:rsidRPr="00D31BAD" w:rsidR="00311F55" w:rsidP="00D31BAD" w:rsidRDefault="00311F55" w14:paraId="1937B4C2"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513" w:type="pct"/>
            <w:shd w:val="clear" w:color="auto" w:fill="auto"/>
            <w:tcMar/>
            <w:vAlign w:val="center"/>
          </w:tcPr>
          <w:p w:rsidRPr="00D31BAD" w:rsidR="00311F55" w:rsidP="00D31BAD" w:rsidRDefault="00311F55" w14:paraId="219C930E"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609" w:type="pct"/>
            <w:gridSpan w:val="2"/>
            <w:shd w:val="clear" w:color="auto" w:fill="auto"/>
            <w:tcMar/>
            <w:vAlign w:val="center"/>
          </w:tcPr>
          <w:p w:rsidRPr="00D31BAD" w:rsidR="00311F55" w:rsidP="00D31BAD" w:rsidRDefault="00311F55" w14:paraId="366CDEDB" w14:noSpellErr="1" wp14:textId="061DABC0">
            <w:pPr>
              <w:jc w:val="center"/>
              <w:rPr>
                <w:rFonts w:asciiTheme="minorHAnsi" w:hAnsiTheme="minorHAnsi"/>
                <w:sz w:val="16"/>
                <w:szCs w:val="18"/>
              </w:rPr>
            </w:pPr>
            <w:r w:rsidRPr="4B82BEE7">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4B82BEE7">
              <w:fldChar w:fldCharType="end"/>
            </w:r>
            <w:r w:rsidR="4B82BEE7">
              <w:rPr/>
              <w:t>x</w:t>
            </w:r>
          </w:p>
        </w:tc>
      </w:tr>
      <w:tr xmlns:wp14="http://schemas.microsoft.com/office/word/2010/wordml" w:rsidRPr="0058481C" w:rsidR="00D31BAD" w:rsidTr="5E917113" w14:paraId="5D44BAE0" wp14:textId="77777777">
        <w:trPr>
          <w:trHeight w:val="404"/>
        </w:trPr>
        <w:tc>
          <w:tcPr>
            <w:tcW w:w="1916" w:type="pct"/>
            <w:tcMar/>
            <w:vAlign w:val="center"/>
          </w:tcPr>
          <w:p w:rsidRPr="00D31BAD" w:rsidR="00D31BAD" w:rsidP="00591D11" w:rsidRDefault="00D31BAD" w14:paraId="7C08289C" wp14:textId="77777777">
            <w:pPr>
              <w:pStyle w:val="Level2Skills"/>
              <w:rPr>
                <w:rFonts w:asciiTheme="minorHAnsi" w:hAnsiTheme="minorHAnsi"/>
                <w:sz w:val="16"/>
                <w:szCs w:val="18"/>
              </w:rPr>
            </w:pPr>
            <w:r w:rsidRPr="00D31BAD">
              <w:rPr>
                <w:rFonts w:asciiTheme="minorHAnsi" w:hAnsiTheme="minorHAnsi"/>
                <w:sz w:val="16"/>
                <w:szCs w:val="18"/>
              </w:rPr>
              <w:t>Nielsen Applications (</w:t>
            </w:r>
            <w:proofErr w:type="spellStart"/>
            <w:r w:rsidRPr="00D31BAD">
              <w:rPr>
                <w:rFonts w:asciiTheme="minorHAnsi" w:hAnsiTheme="minorHAnsi"/>
                <w:sz w:val="16"/>
                <w:szCs w:val="18"/>
              </w:rPr>
              <w:t>NPower</w:t>
            </w:r>
            <w:proofErr w:type="spellEnd"/>
            <w:r w:rsidRPr="00D31BAD">
              <w:rPr>
                <w:rFonts w:asciiTheme="minorHAnsi" w:hAnsiTheme="minorHAnsi"/>
                <w:sz w:val="16"/>
                <w:szCs w:val="18"/>
              </w:rPr>
              <w:t xml:space="preserve">, </w:t>
            </w:r>
            <w:proofErr w:type="spellStart"/>
            <w:r w:rsidRPr="00D31BAD">
              <w:rPr>
                <w:rFonts w:asciiTheme="minorHAnsi" w:hAnsiTheme="minorHAnsi"/>
                <w:sz w:val="16"/>
                <w:szCs w:val="18"/>
              </w:rPr>
              <w:t>MyEvnts</w:t>
            </w:r>
            <w:proofErr w:type="spellEnd"/>
            <w:r w:rsidRPr="00D31BAD">
              <w:rPr>
                <w:rFonts w:asciiTheme="minorHAnsi" w:hAnsiTheme="minorHAnsi"/>
                <w:sz w:val="16"/>
                <w:szCs w:val="18"/>
              </w:rPr>
              <w:t>, Arianna)</w:t>
            </w:r>
          </w:p>
        </w:tc>
        <w:tc>
          <w:tcPr>
            <w:tcW w:w="719" w:type="pct"/>
            <w:gridSpan w:val="2"/>
            <w:tcMar/>
            <w:vAlign w:val="center"/>
          </w:tcPr>
          <w:p w:rsidRPr="00D31BAD" w:rsidR="00D31BAD" w:rsidP="00D31BAD" w:rsidRDefault="00D31BAD" w14:paraId="46845DFA"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599" w:type="pct"/>
            <w:shd w:val="clear" w:color="auto" w:fill="auto"/>
            <w:tcMar/>
            <w:vAlign w:val="center"/>
          </w:tcPr>
          <w:p w:rsidRPr="00D31BAD" w:rsidR="00D31BAD" w:rsidP="00D31BAD" w:rsidRDefault="00D31BAD" w14:paraId="2B0AA442"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644" w:type="pct"/>
            <w:shd w:val="clear" w:color="auto" w:fill="auto"/>
            <w:tcMar/>
            <w:vAlign w:val="center"/>
          </w:tcPr>
          <w:p w:rsidRPr="00D31BAD" w:rsidR="00D31BAD" w:rsidP="00D31BAD" w:rsidRDefault="00D31BAD" w14:paraId="318B3DB3"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513" w:type="pct"/>
            <w:shd w:val="clear" w:color="auto" w:fill="auto"/>
            <w:tcMar/>
            <w:vAlign w:val="center"/>
          </w:tcPr>
          <w:p w:rsidRPr="00D31BAD" w:rsidR="00D31BAD" w:rsidP="00D31BAD" w:rsidRDefault="00D31BAD" w14:paraId="0D34A979"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609" w:type="pct"/>
            <w:gridSpan w:val="2"/>
            <w:shd w:val="clear" w:color="auto" w:fill="auto"/>
            <w:tcMar/>
            <w:vAlign w:val="center"/>
          </w:tcPr>
          <w:p w:rsidRPr="00D31BAD" w:rsidR="00D31BAD" w:rsidP="00D31BAD" w:rsidRDefault="00D31BAD" w14:paraId="288989F7" w14:noSpellErr="1" wp14:textId="1472515F">
            <w:pPr>
              <w:jc w:val="center"/>
              <w:rPr>
                <w:rFonts w:asciiTheme="minorHAnsi" w:hAnsiTheme="minorHAnsi"/>
                <w:sz w:val="16"/>
                <w:szCs w:val="18"/>
              </w:rPr>
            </w:pPr>
            <w:r w:rsidRPr="4B82BEE7">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4B82BEE7">
              <w:fldChar w:fldCharType="end"/>
            </w:r>
            <w:r w:rsidR="4B82BEE7">
              <w:rPr/>
              <w:t>x</w:t>
            </w:r>
          </w:p>
        </w:tc>
      </w:tr>
      <w:tr xmlns:wp14="http://schemas.microsoft.com/office/word/2010/wordml" w:rsidRPr="0058481C" w:rsidR="00D31BAD" w:rsidTr="5E917113" w14:paraId="3EC858F2" wp14:textId="77777777">
        <w:trPr>
          <w:trHeight w:val="404"/>
        </w:trPr>
        <w:tc>
          <w:tcPr>
            <w:tcW w:w="1916" w:type="pct"/>
            <w:tcMar/>
            <w:vAlign w:val="center"/>
          </w:tcPr>
          <w:p w:rsidRPr="00D31BAD" w:rsidR="00D31BAD" w:rsidP="00591D11" w:rsidRDefault="00D31BAD" w14:paraId="69DF5998" wp14:textId="77777777">
            <w:pPr>
              <w:pStyle w:val="Level2Skills"/>
              <w:rPr>
                <w:rFonts w:asciiTheme="minorHAnsi" w:hAnsiTheme="minorHAnsi"/>
                <w:sz w:val="16"/>
                <w:szCs w:val="18"/>
              </w:rPr>
            </w:pPr>
            <w:r w:rsidRPr="00D31BAD">
              <w:rPr>
                <w:rFonts w:asciiTheme="minorHAnsi" w:hAnsiTheme="minorHAnsi"/>
                <w:sz w:val="16"/>
                <w:szCs w:val="18"/>
              </w:rPr>
              <w:t xml:space="preserve">Star Media, </w:t>
            </w:r>
            <w:proofErr w:type="spellStart"/>
            <w:r w:rsidRPr="00D31BAD">
              <w:rPr>
                <w:rFonts w:asciiTheme="minorHAnsi" w:hAnsiTheme="minorHAnsi"/>
                <w:sz w:val="16"/>
                <w:szCs w:val="18"/>
              </w:rPr>
              <w:t>Rentrak</w:t>
            </w:r>
            <w:proofErr w:type="spellEnd"/>
            <w:r w:rsidRPr="00D31BAD">
              <w:rPr>
                <w:rFonts w:asciiTheme="minorHAnsi" w:hAnsiTheme="minorHAnsi"/>
                <w:sz w:val="16"/>
                <w:szCs w:val="18"/>
              </w:rPr>
              <w:t>, Lake 5 Media or other linear data sources</w:t>
            </w:r>
          </w:p>
        </w:tc>
        <w:tc>
          <w:tcPr>
            <w:tcW w:w="719" w:type="pct"/>
            <w:gridSpan w:val="2"/>
            <w:tcMar/>
            <w:vAlign w:val="center"/>
          </w:tcPr>
          <w:p w:rsidRPr="00D31BAD" w:rsidR="00D31BAD" w:rsidP="00D31BAD" w:rsidRDefault="00D31BAD" w14:paraId="5B016F80"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599" w:type="pct"/>
            <w:shd w:val="clear" w:color="auto" w:fill="auto"/>
            <w:tcMar/>
            <w:vAlign w:val="center"/>
          </w:tcPr>
          <w:p w:rsidRPr="00D31BAD" w:rsidR="00D31BAD" w:rsidP="00D31BAD" w:rsidRDefault="00D31BAD" w14:paraId="25EAC2CA"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644" w:type="pct"/>
            <w:shd w:val="clear" w:color="auto" w:fill="auto"/>
            <w:tcMar/>
            <w:vAlign w:val="center"/>
          </w:tcPr>
          <w:p w:rsidRPr="00D31BAD" w:rsidR="00D31BAD" w:rsidP="00D31BAD" w:rsidRDefault="00D31BAD" w14:paraId="4F7F4DAD"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513" w:type="pct"/>
            <w:shd w:val="clear" w:color="auto" w:fill="auto"/>
            <w:tcMar/>
            <w:vAlign w:val="center"/>
          </w:tcPr>
          <w:p w:rsidRPr="00D31BAD" w:rsidR="00D31BAD" w:rsidP="00D31BAD" w:rsidRDefault="00D31BAD" w14:paraId="7D725A2B"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609" w:type="pct"/>
            <w:gridSpan w:val="2"/>
            <w:shd w:val="clear" w:color="auto" w:fill="auto"/>
            <w:tcMar/>
            <w:vAlign w:val="center"/>
          </w:tcPr>
          <w:p w:rsidRPr="00D31BAD" w:rsidR="00D31BAD" w:rsidP="00D31BAD" w:rsidRDefault="00D31BAD" w14:paraId="05A2D6A4" w14:noSpellErr="1" wp14:textId="2028AAEA">
            <w:pPr>
              <w:jc w:val="center"/>
              <w:rPr>
                <w:rFonts w:asciiTheme="minorHAnsi" w:hAnsiTheme="minorHAnsi"/>
                <w:sz w:val="16"/>
                <w:szCs w:val="18"/>
              </w:rPr>
            </w:pPr>
            <w:r w:rsidRPr="4B82BEE7">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4B82BEE7">
              <w:fldChar w:fldCharType="end"/>
            </w:r>
            <w:r w:rsidR="4B82BEE7">
              <w:rPr/>
              <w:t>x</w:t>
            </w:r>
          </w:p>
        </w:tc>
      </w:tr>
      <w:tr xmlns:wp14="http://schemas.microsoft.com/office/word/2010/wordml" w:rsidRPr="0058481C" w:rsidR="00D31BAD" w:rsidTr="5E917113" w14:paraId="6F679B8A" wp14:textId="77777777">
        <w:trPr>
          <w:trHeight w:val="404"/>
        </w:trPr>
        <w:tc>
          <w:tcPr>
            <w:tcW w:w="1916" w:type="pct"/>
            <w:tcMar/>
            <w:vAlign w:val="center"/>
          </w:tcPr>
          <w:p w:rsidRPr="00D31BAD" w:rsidR="00D31BAD" w:rsidP="00591D11" w:rsidRDefault="00D31BAD" w14:paraId="24405E5C" wp14:textId="77777777">
            <w:pPr>
              <w:pStyle w:val="Level2Skills"/>
              <w:rPr>
                <w:rFonts w:asciiTheme="minorHAnsi" w:hAnsiTheme="minorHAnsi"/>
                <w:sz w:val="16"/>
                <w:szCs w:val="18"/>
              </w:rPr>
            </w:pPr>
            <w:r w:rsidRPr="00D31BAD">
              <w:rPr>
                <w:rFonts w:asciiTheme="minorHAnsi" w:hAnsiTheme="minorHAnsi"/>
                <w:sz w:val="16"/>
                <w:szCs w:val="18"/>
              </w:rPr>
              <w:t xml:space="preserve">Tableau, DOMO or other data </w:t>
            </w:r>
            <w:proofErr w:type="spellStart"/>
            <w:r w:rsidRPr="00D31BAD">
              <w:rPr>
                <w:rFonts w:asciiTheme="minorHAnsi" w:hAnsiTheme="minorHAnsi"/>
                <w:sz w:val="16"/>
                <w:szCs w:val="18"/>
              </w:rPr>
              <w:t>viz</w:t>
            </w:r>
            <w:proofErr w:type="spellEnd"/>
          </w:p>
        </w:tc>
        <w:tc>
          <w:tcPr>
            <w:tcW w:w="719" w:type="pct"/>
            <w:gridSpan w:val="2"/>
            <w:tcMar/>
            <w:vAlign w:val="center"/>
          </w:tcPr>
          <w:p w:rsidRPr="00D31BAD" w:rsidR="00D31BAD" w:rsidP="00D31BAD" w:rsidRDefault="00D31BAD" w14:paraId="5D964D1D"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599" w:type="pct"/>
            <w:shd w:val="clear" w:color="auto" w:fill="auto"/>
            <w:tcMar/>
            <w:vAlign w:val="center"/>
          </w:tcPr>
          <w:p w:rsidRPr="00D31BAD" w:rsidR="00D31BAD" w:rsidP="00591D11" w:rsidRDefault="00D31BAD" w14:paraId="66C32FD3" w14:noSpellErr="1" wp14:textId="3EBF2FE6">
            <w:pPr>
              <w:jc w:val="center"/>
              <w:rPr>
                <w:rFonts w:asciiTheme="minorHAnsi" w:hAnsiTheme="minorHAnsi"/>
                <w:sz w:val="16"/>
                <w:szCs w:val="18"/>
              </w:rPr>
            </w:pPr>
            <w:r w:rsidR="4B82BEE7">
              <w:rPr/>
              <w:t>x</w:t>
            </w:r>
            <w:r w:rsidRPr="4B82BEE7">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4B82BEE7">
              <w:fldChar w:fldCharType="end"/>
            </w:r>
          </w:p>
        </w:tc>
        <w:tc>
          <w:tcPr>
            <w:tcW w:w="644" w:type="pct"/>
            <w:shd w:val="clear" w:color="auto" w:fill="auto"/>
            <w:tcMar/>
            <w:vAlign w:val="center"/>
          </w:tcPr>
          <w:p w:rsidRPr="00D31BAD" w:rsidR="00D31BAD" w:rsidP="00591D11" w:rsidRDefault="00D31BAD" w14:paraId="434740C5"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513" w:type="pct"/>
            <w:shd w:val="clear" w:color="auto" w:fill="auto"/>
            <w:tcMar/>
            <w:vAlign w:val="center"/>
          </w:tcPr>
          <w:p w:rsidRPr="00D31BAD" w:rsidR="00D31BAD" w:rsidP="00591D11" w:rsidRDefault="00D31BAD" w14:paraId="714DEE9E"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609" w:type="pct"/>
            <w:gridSpan w:val="2"/>
            <w:shd w:val="clear" w:color="auto" w:fill="auto"/>
            <w:tcMar/>
            <w:vAlign w:val="center"/>
          </w:tcPr>
          <w:p w:rsidRPr="00D31BAD" w:rsidR="00D31BAD" w:rsidP="00591D11" w:rsidRDefault="00D31BAD" w14:paraId="10B8F187"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r>
      <w:tr xmlns:wp14="http://schemas.microsoft.com/office/word/2010/wordml" w:rsidRPr="0058481C" w:rsidR="00D31BAD" w:rsidTr="5E917113" w14:paraId="7C3A011B" wp14:textId="77777777">
        <w:trPr>
          <w:trHeight w:val="404"/>
        </w:trPr>
        <w:tc>
          <w:tcPr>
            <w:tcW w:w="1916" w:type="pct"/>
            <w:tcMar/>
            <w:vAlign w:val="center"/>
          </w:tcPr>
          <w:p w:rsidRPr="00D31BAD" w:rsidR="00D31BAD" w:rsidP="00D31BAD" w:rsidRDefault="00D31BAD" w14:paraId="2FF45024" wp14:textId="77777777">
            <w:pPr>
              <w:pStyle w:val="Level2Skills"/>
              <w:rPr>
                <w:rFonts w:asciiTheme="minorHAnsi" w:hAnsiTheme="minorHAnsi"/>
                <w:sz w:val="16"/>
                <w:szCs w:val="18"/>
              </w:rPr>
            </w:pPr>
            <w:r>
              <w:rPr>
                <w:rFonts w:asciiTheme="minorHAnsi" w:hAnsiTheme="minorHAnsi"/>
                <w:sz w:val="16"/>
                <w:szCs w:val="18"/>
              </w:rPr>
              <w:t>Social Media Analytics Tools (YouTube Analytics,</w:t>
            </w:r>
            <w:r w:rsidRPr="00D31BAD">
              <w:rPr>
                <w:rFonts w:asciiTheme="minorHAnsi" w:hAnsiTheme="minorHAnsi"/>
                <w:sz w:val="16"/>
                <w:szCs w:val="18"/>
              </w:rPr>
              <w:t xml:space="preserve"> Snapchat Analytics, Facebook Insights, </w:t>
            </w:r>
            <w:proofErr w:type="spellStart"/>
            <w:r w:rsidRPr="00D31BAD">
              <w:rPr>
                <w:rFonts w:asciiTheme="minorHAnsi" w:hAnsiTheme="minorHAnsi"/>
                <w:sz w:val="16"/>
                <w:szCs w:val="18"/>
              </w:rPr>
              <w:t>Canvs</w:t>
            </w:r>
            <w:proofErr w:type="spellEnd"/>
            <w:r w:rsidRPr="00D31BAD">
              <w:rPr>
                <w:rFonts w:asciiTheme="minorHAnsi" w:hAnsiTheme="minorHAnsi"/>
                <w:sz w:val="16"/>
                <w:szCs w:val="18"/>
              </w:rPr>
              <w:t xml:space="preserve">, Nielsen </w:t>
            </w:r>
            <w:proofErr w:type="spellStart"/>
            <w:r w:rsidRPr="00D31BAD">
              <w:rPr>
                <w:rFonts w:asciiTheme="minorHAnsi" w:hAnsiTheme="minorHAnsi"/>
                <w:sz w:val="16"/>
                <w:szCs w:val="18"/>
              </w:rPr>
              <w:t>SocialGuide</w:t>
            </w:r>
            <w:proofErr w:type="spellEnd"/>
            <w:r w:rsidRPr="00D31BAD">
              <w:rPr>
                <w:rFonts w:asciiTheme="minorHAnsi" w:hAnsiTheme="minorHAnsi"/>
                <w:sz w:val="16"/>
                <w:szCs w:val="18"/>
              </w:rPr>
              <w:t xml:space="preserve">, </w:t>
            </w:r>
            <w:proofErr w:type="spellStart"/>
            <w:r w:rsidRPr="00D31BAD">
              <w:rPr>
                <w:rFonts w:asciiTheme="minorHAnsi" w:hAnsiTheme="minorHAnsi"/>
                <w:sz w:val="16"/>
                <w:szCs w:val="18"/>
              </w:rPr>
              <w:t>Sysomos</w:t>
            </w:r>
            <w:proofErr w:type="spellEnd"/>
            <w:r>
              <w:rPr>
                <w:rFonts w:asciiTheme="minorHAnsi" w:hAnsiTheme="minorHAnsi"/>
                <w:sz w:val="16"/>
                <w:szCs w:val="18"/>
              </w:rPr>
              <w:t xml:space="preserve">, </w:t>
            </w:r>
            <w:proofErr w:type="spellStart"/>
            <w:r>
              <w:rPr>
                <w:rFonts w:asciiTheme="minorHAnsi" w:hAnsiTheme="minorHAnsi"/>
                <w:sz w:val="16"/>
                <w:szCs w:val="18"/>
              </w:rPr>
              <w:t>Spredfast</w:t>
            </w:r>
            <w:proofErr w:type="spellEnd"/>
            <w:r>
              <w:rPr>
                <w:rFonts w:asciiTheme="minorHAnsi" w:hAnsiTheme="minorHAnsi"/>
                <w:sz w:val="16"/>
                <w:szCs w:val="18"/>
              </w:rPr>
              <w:t>, Twitter Analytics)</w:t>
            </w:r>
          </w:p>
        </w:tc>
        <w:tc>
          <w:tcPr>
            <w:tcW w:w="719" w:type="pct"/>
            <w:gridSpan w:val="2"/>
            <w:tcMar/>
            <w:vAlign w:val="center"/>
          </w:tcPr>
          <w:p w:rsidRPr="00D31BAD" w:rsidR="00D31BAD" w:rsidP="00D31BAD" w:rsidRDefault="00D31BAD" w14:paraId="2B8F91D1"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599" w:type="pct"/>
            <w:shd w:val="clear" w:color="auto" w:fill="auto"/>
            <w:tcMar/>
            <w:vAlign w:val="center"/>
          </w:tcPr>
          <w:p w:rsidRPr="00D31BAD" w:rsidR="00D31BAD" w:rsidP="00D31BAD" w:rsidRDefault="00D31BAD" w14:paraId="63037584"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644" w:type="pct"/>
            <w:shd w:val="clear" w:color="auto" w:fill="auto"/>
            <w:tcMar/>
            <w:vAlign w:val="center"/>
          </w:tcPr>
          <w:p w:rsidRPr="00D31BAD" w:rsidR="00D31BAD" w:rsidP="00D31BAD" w:rsidRDefault="00D31BAD" w14:paraId="0D73CB59" w14:noSpellErr="1" wp14:textId="7F7865AA">
            <w:pPr>
              <w:jc w:val="center"/>
              <w:rPr>
                <w:rFonts w:asciiTheme="minorHAnsi" w:hAnsiTheme="minorHAnsi"/>
                <w:sz w:val="16"/>
                <w:szCs w:val="18"/>
              </w:rPr>
            </w:pPr>
            <w:r w:rsidRPr="4B82BEE7">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4B82BEE7">
              <w:fldChar w:fldCharType="end"/>
            </w:r>
            <w:r w:rsidR="4B82BEE7">
              <w:rPr/>
              <w:t>x</w:t>
            </w:r>
          </w:p>
        </w:tc>
        <w:tc>
          <w:tcPr>
            <w:tcW w:w="513" w:type="pct"/>
            <w:shd w:val="clear" w:color="auto" w:fill="auto"/>
            <w:tcMar/>
            <w:vAlign w:val="center"/>
          </w:tcPr>
          <w:p w:rsidRPr="00D31BAD" w:rsidR="00D31BAD" w:rsidP="00D31BAD" w:rsidRDefault="00D31BAD" w14:paraId="5D031E87"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609" w:type="pct"/>
            <w:gridSpan w:val="2"/>
            <w:shd w:val="clear" w:color="auto" w:fill="auto"/>
            <w:tcMar/>
            <w:vAlign w:val="center"/>
          </w:tcPr>
          <w:p w:rsidRPr="00D31BAD" w:rsidR="00D31BAD" w:rsidP="00D31BAD" w:rsidRDefault="00D31BAD" w14:paraId="5051370E"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r>
      <w:tr xmlns:wp14="http://schemas.microsoft.com/office/word/2010/wordml" w:rsidRPr="0058481C" w:rsidR="00D31BAD" w:rsidTr="5E917113" w14:paraId="1AB16C68" wp14:textId="77777777">
        <w:trPr>
          <w:trHeight w:val="404"/>
        </w:trPr>
        <w:tc>
          <w:tcPr>
            <w:tcW w:w="1916" w:type="pct"/>
            <w:tcMar/>
            <w:vAlign w:val="center"/>
          </w:tcPr>
          <w:p w:rsidRPr="00D31BAD" w:rsidR="00D31BAD" w:rsidP="00591D11" w:rsidRDefault="00D31BAD" w14:paraId="40C609C5" wp14:textId="77777777">
            <w:pPr>
              <w:pStyle w:val="Level2Skills"/>
              <w:rPr>
                <w:rFonts w:asciiTheme="minorHAnsi" w:hAnsiTheme="minorHAnsi"/>
                <w:sz w:val="16"/>
                <w:szCs w:val="18"/>
              </w:rPr>
            </w:pPr>
            <w:r w:rsidRPr="00D31BAD">
              <w:rPr>
                <w:rFonts w:asciiTheme="minorHAnsi" w:hAnsiTheme="minorHAnsi"/>
                <w:sz w:val="16"/>
                <w:szCs w:val="18"/>
              </w:rPr>
              <w:t xml:space="preserve">Test &amp; Target, </w:t>
            </w:r>
            <w:proofErr w:type="spellStart"/>
            <w:r w:rsidRPr="00D31BAD">
              <w:rPr>
                <w:rFonts w:asciiTheme="minorHAnsi" w:hAnsiTheme="minorHAnsi"/>
                <w:sz w:val="16"/>
                <w:szCs w:val="18"/>
              </w:rPr>
              <w:t>Optimizely</w:t>
            </w:r>
            <w:proofErr w:type="spellEnd"/>
            <w:r w:rsidRPr="00D31BAD">
              <w:rPr>
                <w:rFonts w:asciiTheme="minorHAnsi" w:hAnsiTheme="minorHAnsi"/>
                <w:sz w:val="16"/>
                <w:szCs w:val="18"/>
              </w:rPr>
              <w:t>, Dynamic Yield or other A/B testing tools</w:t>
            </w:r>
          </w:p>
        </w:tc>
        <w:tc>
          <w:tcPr>
            <w:tcW w:w="719" w:type="pct"/>
            <w:gridSpan w:val="2"/>
            <w:tcMar/>
            <w:vAlign w:val="center"/>
          </w:tcPr>
          <w:p w:rsidRPr="00D31BAD" w:rsidR="00D31BAD" w:rsidP="00D31BAD" w:rsidRDefault="00D31BAD" w14:paraId="421DD88E"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599" w:type="pct"/>
            <w:shd w:val="clear" w:color="auto" w:fill="auto"/>
            <w:tcMar/>
            <w:vAlign w:val="center"/>
          </w:tcPr>
          <w:p w:rsidRPr="00D31BAD" w:rsidR="00D31BAD" w:rsidP="00591D11" w:rsidRDefault="00D31BAD" w14:paraId="0B334AF5"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644" w:type="pct"/>
            <w:shd w:val="clear" w:color="auto" w:fill="auto"/>
            <w:tcMar/>
            <w:vAlign w:val="center"/>
          </w:tcPr>
          <w:p w:rsidRPr="00D31BAD" w:rsidR="00D31BAD" w:rsidP="00591D11" w:rsidRDefault="00D31BAD" w14:paraId="6F24B226"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513" w:type="pct"/>
            <w:shd w:val="clear" w:color="auto" w:fill="auto"/>
            <w:tcMar/>
            <w:vAlign w:val="center"/>
          </w:tcPr>
          <w:p w:rsidRPr="00D31BAD" w:rsidR="00D31BAD" w:rsidP="00591D11" w:rsidRDefault="00D31BAD" w14:paraId="38F0DCEC"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609" w:type="pct"/>
            <w:gridSpan w:val="2"/>
            <w:shd w:val="clear" w:color="auto" w:fill="auto"/>
            <w:tcMar/>
            <w:vAlign w:val="center"/>
          </w:tcPr>
          <w:p w:rsidRPr="00D31BAD" w:rsidR="00D31BAD" w:rsidP="00591D11" w:rsidRDefault="00D31BAD" w14:paraId="67BC8137" w14:noSpellErr="1" wp14:textId="4483E66A">
            <w:pPr>
              <w:jc w:val="center"/>
              <w:rPr>
                <w:rFonts w:asciiTheme="minorHAnsi" w:hAnsiTheme="minorHAnsi"/>
                <w:sz w:val="16"/>
                <w:szCs w:val="18"/>
              </w:rPr>
            </w:pPr>
            <w:r w:rsidR="4B82BEE7">
              <w:rPr/>
              <w:t>x</w:t>
            </w:r>
            <w:r w:rsidRPr="4B82BEE7">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4B82BEE7">
              <w:fldChar w:fldCharType="end"/>
            </w:r>
          </w:p>
        </w:tc>
      </w:tr>
      <w:tr xmlns:wp14="http://schemas.microsoft.com/office/word/2010/wordml" w:rsidRPr="0058481C" w:rsidR="00D31BAD" w:rsidTr="5E917113" w14:paraId="10A52282" wp14:textId="77777777">
        <w:trPr>
          <w:trHeight w:val="404"/>
        </w:trPr>
        <w:tc>
          <w:tcPr>
            <w:tcW w:w="1916" w:type="pct"/>
            <w:tcMar/>
            <w:vAlign w:val="center"/>
          </w:tcPr>
          <w:p w:rsidRPr="00D31BAD" w:rsidR="00D31BAD" w:rsidP="00591D11" w:rsidRDefault="00D31BAD" w14:paraId="4A359E70" wp14:textId="77777777">
            <w:pPr>
              <w:pStyle w:val="Level2Skills"/>
              <w:rPr>
                <w:rFonts w:asciiTheme="minorHAnsi" w:hAnsiTheme="minorHAnsi"/>
                <w:sz w:val="16"/>
                <w:szCs w:val="18"/>
              </w:rPr>
            </w:pPr>
            <w:r w:rsidRPr="00D31BAD">
              <w:rPr>
                <w:rFonts w:asciiTheme="minorHAnsi" w:hAnsiTheme="minorHAnsi"/>
                <w:sz w:val="16"/>
                <w:szCs w:val="18"/>
              </w:rPr>
              <w:t xml:space="preserve">DMPs such as Adobe AAM, </w:t>
            </w:r>
            <w:proofErr w:type="spellStart"/>
            <w:r w:rsidRPr="00D31BAD">
              <w:rPr>
                <w:rFonts w:asciiTheme="minorHAnsi" w:hAnsiTheme="minorHAnsi"/>
                <w:sz w:val="16"/>
                <w:szCs w:val="18"/>
              </w:rPr>
              <w:t>BlueKai</w:t>
            </w:r>
            <w:proofErr w:type="spellEnd"/>
          </w:p>
        </w:tc>
        <w:tc>
          <w:tcPr>
            <w:tcW w:w="719" w:type="pct"/>
            <w:gridSpan w:val="2"/>
            <w:tcMar/>
            <w:vAlign w:val="center"/>
          </w:tcPr>
          <w:p w:rsidRPr="00D31BAD" w:rsidR="00D31BAD" w:rsidP="00D31BAD" w:rsidRDefault="00D31BAD" w14:paraId="1F6D7545"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599" w:type="pct"/>
            <w:shd w:val="clear" w:color="auto" w:fill="auto"/>
            <w:tcMar/>
            <w:vAlign w:val="center"/>
          </w:tcPr>
          <w:p w:rsidRPr="00D31BAD" w:rsidR="00D31BAD" w:rsidP="00D31BAD" w:rsidRDefault="00D31BAD" w14:paraId="296AB98F"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644" w:type="pct"/>
            <w:shd w:val="clear" w:color="auto" w:fill="auto"/>
            <w:tcMar/>
            <w:vAlign w:val="center"/>
          </w:tcPr>
          <w:p w:rsidRPr="00D31BAD" w:rsidR="00D31BAD" w:rsidP="00D31BAD" w:rsidRDefault="00D31BAD" w14:paraId="42491D27"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513" w:type="pct"/>
            <w:shd w:val="clear" w:color="auto" w:fill="auto"/>
            <w:tcMar/>
            <w:vAlign w:val="center"/>
          </w:tcPr>
          <w:p w:rsidRPr="00D31BAD" w:rsidR="00D31BAD" w:rsidP="00D31BAD" w:rsidRDefault="00D31BAD" w14:paraId="4AD8E78D"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609" w:type="pct"/>
            <w:gridSpan w:val="2"/>
            <w:shd w:val="clear" w:color="auto" w:fill="auto"/>
            <w:tcMar/>
            <w:vAlign w:val="center"/>
          </w:tcPr>
          <w:p w:rsidRPr="00D31BAD" w:rsidR="00D31BAD" w:rsidP="00D31BAD" w:rsidRDefault="00D31BAD" w14:paraId="11B7145B" w14:noSpellErr="1" wp14:textId="03419633">
            <w:pPr>
              <w:jc w:val="center"/>
              <w:rPr>
                <w:rFonts w:asciiTheme="minorHAnsi" w:hAnsiTheme="minorHAnsi"/>
                <w:sz w:val="16"/>
                <w:szCs w:val="18"/>
              </w:rPr>
            </w:pPr>
            <w:r w:rsidR="4B82BEE7">
              <w:rPr/>
              <w:t>x</w:t>
            </w:r>
            <w:r w:rsidRPr="4B82BEE7">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4B82BEE7">
              <w:fldChar w:fldCharType="end"/>
            </w:r>
          </w:p>
        </w:tc>
      </w:tr>
      <w:tr xmlns:wp14="http://schemas.microsoft.com/office/word/2010/wordml" w:rsidRPr="0058481C" w:rsidR="00D31BAD" w:rsidTr="5E917113" w14:paraId="2ACE8D2A" wp14:textId="77777777">
        <w:trPr>
          <w:trHeight w:val="404"/>
        </w:trPr>
        <w:tc>
          <w:tcPr>
            <w:tcW w:w="1916" w:type="pct"/>
            <w:tcMar/>
            <w:vAlign w:val="center"/>
          </w:tcPr>
          <w:p w:rsidRPr="00D31BAD" w:rsidR="00D31BAD" w:rsidP="00591D11" w:rsidRDefault="00D31BAD" w14:paraId="11F60CDA" wp14:textId="77777777">
            <w:pPr>
              <w:pStyle w:val="Level2Skills"/>
              <w:rPr>
                <w:rFonts w:asciiTheme="minorHAnsi" w:hAnsiTheme="minorHAnsi"/>
                <w:sz w:val="16"/>
                <w:szCs w:val="18"/>
              </w:rPr>
            </w:pPr>
            <w:r w:rsidRPr="00D31BAD">
              <w:rPr>
                <w:rFonts w:asciiTheme="minorHAnsi" w:hAnsiTheme="minorHAnsi"/>
                <w:sz w:val="16"/>
                <w:szCs w:val="18"/>
              </w:rPr>
              <w:t>Google Analytics</w:t>
            </w:r>
          </w:p>
        </w:tc>
        <w:tc>
          <w:tcPr>
            <w:tcW w:w="719" w:type="pct"/>
            <w:gridSpan w:val="2"/>
            <w:tcMar/>
            <w:vAlign w:val="center"/>
          </w:tcPr>
          <w:p w:rsidRPr="00D31BAD" w:rsidR="00D31BAD" w:rsidP="00D31BAD" w:rsidRDefault="00D31BAD" w14:paraId="5A1E3F5D"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599" w:type="pct"/>
            <w:shd w:val="clear" w:color="auto" w:fill="auto"/>
            <w:tcMar/>
            <w:vAlign w:val="center"/>
          </w:tcPr>
          <w:p w:rsidRPr="00D31BAD" w:rsidR="00D31BAD" w:rsidP="00D31BAD" w:rsidRDefault="00D31BAD" w14:paraId="5308FAC6"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644" w:type="pct"/>
            <w:shd w:val="clear" w:color="auto" w:fill="auto"/>
            <w:tcMar/>
            <w:vAlign w:val="center"/>
          </w:tcPr>
          <w:p w:rsidRPr="00D31BAD" w:rsidR="00D31BAD" w:rsidP="00D31BAD" w:rsidRDefault="00D31BAD" w14:paraId="546B0F22" w14:noSpellErr="1" wp14:textId="4644BA0F">
            <w:pPr>
              <w:jc w:val="center"/>
              <w:rPr>
                <w:rFonts w:asciiTheme="minorHAnsi" w:hAnsiTheme="minorHAnsi"/>
                <w:sz w:val="16"/>
                <w:szCs w:val="18"/>
              </w:rPr>
            </w:pPr>
            <w:r w:rsidR="4B82BEE7">
              <w:rPr/>
              <w:t>x</w:t>
            </w:r>
            <w:r w:rsidRPr="4B82BEE7">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4B82BEE7">
              <w:fldChar w:fldCharType="end"/>
            </w:r>
          </w:p>
        </w:tc>
        <w:tc>
          <w:tcPr>
            <w:tcW w:w="513" w:type="pct"/>
            <w:shd w:val="clear" w:color="auto" w:fill="auto"/>
            <w:tcMar/>
            <w:vAlign w:val="center"/>
          </w:tcPr>
          <w:p w:rsidRPr="00D31BAD" w:rsidR="00D31BAD" w:rsidP="00D31BAD" w:rsidRDefault="00D31BAD" w14:paraId="7B8AA54C"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609" w:type="pct"/>
            <w:gridSpan w:val="2"/>
            <w:shd w:val="clear" w:color="auto" w:fill="auto"/>
            <w:tcMar/>
            <w:vAlign w:val="center"/>
          </w:tcPr>
          <w:p w:rsidRPr="00D31BAD" w:rsidR="00D31BAD" w:rsidP="00D31BAD" w:rsidRDefault="00D31BAD" w14:paraId="54E29443"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r>
      <w:tr xmlns:wp14="http://schemas.microsoft.com/office/word/2010/wordml" w:rsidRPr="0058481C" w:rsidR="00D31BAD" w:rsidTr="5E917113" w14:paraId="2FE04255" wp14:textId="77777777">
        <w:trPr>
          <w:trHeight w:val="404"/>
        </w:trPr>
        <w:tc>
          <w:tcPr>
            <w:tcW w:w="1916" w:type="pct"/>
            <w:tcMar/>
            <w:vAlign w:val="center"/>
          </w:tcPr>
          <w:p w:rsidRPr="00D31BAD" w:rsidR="00D31BAD" w:rsidP="00460C97" w:rsidRDefault="00D31BAD" w14:paraId="6364CD20" wp14:textId="77777777">
            <w:pPr>
              <w:pStyle w:val="Level2Skills"/>
              <w:rPr>
                <w:rFonts w:asciiTheme="minorHAnsi" w:hAnsiTheme="minorHAnsi"/>
                <w:sz w:val="16"/>
                <w:szCs w:val="18"/>
              </w:rPr>
            </w:pPr>
            <w:r w:rsidRPr="00D31BAD">
              <w:rPr>
                <w:rFonts w:asciiTheme="minorHAnsi" w:hAnsiTheme="minorHAnsi"/>
                <w:sz w:val="16"/>
                <w:szCs w:val="18"/>
              </w:rPr>
              <w:t>Google TM, Dynamic Tag Manager (DTM) or other tag management tools</w:t>
            </w:r>
          </w:p>
        </w:tc>
        <w:tc>
          <w:tcPr>
            <w:tcW w:w="719" w:type="pct"/>
            <w:gridSpan w:val="2"/>
            <w:tcMar/>
            <w:vAlign w:val="center"/>
          </w:tcPr>
          <w:p w:rsidRPr="00D31BAD" w:rsidR="00D31BAD" w:rsidP="00460C97" w:rsidRDefault="00D31BAD" w14:paraId="0A28635D"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599" w:type="pct"/>
            <w:shd w:val="clear" w:color="auto" w:fill="auto"/>
            <w:tcMar/>
            <w:vAlign w:val="center"/>
          </w:tcPr>
          <w:p w:rsidRPr="00D31BAD" w:rsidR="00D31BAD" w:rsidP="00460C97" w:rsidRDefault="00D31BAD" w14:paraId="55F073FC"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644" w:type="pct"/>
            <w:shd w:val="clear" w:color="auto" w:fill="auto"/>
            <w:tcMar/>
            <w:vAlign w:val="center"/>
          </w:tcPr>
          <w:p w:rsidRPr="00D31BAD" w:rsidR="00D31BAD" w:rsidP="00460C97" w:rsidRDefault="00D31BAD" w14:paraId="304EA46F"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513" w:type="pct"/>
            <w:shd w:val="clear" w:color="auto" w:fill="auto"/>
            <w:tcMar/>
            <w:vAlign w:val="center"/>
          </w:tcPr>
          <w:p w:rsidRPr="00D31BAD" w:rsidR="00D31BAD" w:rsidP="00460C97" w:rsidRDefault="00D31BAD" w14:paraId="25B3ED54"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609" w:type="pct"/>
            <w:gridSpan w:val="2"/>
            <w:shd w:val="clear" w:color="auto" w:fill="auto"/>
            <w:tcMar/>
            <w:vAlign w:val="center"/>
          </w:tcPr>
          <w:p w:rsidRPr="00D31BAD" w:rsidR="00D31BAD" w:rsidP="00460C97" w:rsidRDefault="00D31BAD" w14:paraId="610AB9C4" w14:noSpellErr="1" wp14:textId="1221A758">
            <w:pPr>
              <w:jc w:val="center"/>
              <w:rPr>
                <w:rFonts w:asciiTheme="minorHAnsi" w:hAnsiTheme="minorHAnsi"/>
                <w:sz w:val="16"/>
                <w:szCs w:val="18"/>
              </w:rPr>
            </w:pPr>
            <w:r w:rsidR="4B82BEE7">
              <w:rPr/>
              <w:t>x</w:t>
            </w:r>
            <w:r w:rsidRPr="4B82BEE7">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4B82BEE7">
              <w:fldChar w:fldCharType="end"/>
            </w:r>
          </w:p>
        </w:tc>
      </w:tr>
      <w:tr xmlns:wp14="http://schemas.microsoft.com/office/word/2010/wordml" w:rsidRPr="0058481C" w:rsidR="00D31BAD" w:rsidTr="5E917113" w14:paraId="4C13D878" wp14:textId="77777777">
        <w:trPr>
          <w:trHeight w:val="404"/>
        </w:trPr>
        <w:tc>
          <w:tcPr>
            <w:tcW w:w="1916" w:type="pct"/>
            <w:tcMar/>
            <w:vAlign w:val="center"/>
          </w:tcPr>
          <w:p w:rsidRPr="00D31BAD" w:rsidR="00D31BAD" w:rsidP="00D31BAD" w:rsidRDefault="00D31BAD" w14:paraId="1AF4CC29" wp14:textId="77777777">
            <w:pPr>
              <w:pStyle w:val="Level2Skills"/>
              <w:rPr>
                <w:rFonts w:asciiTheme="minorHAnsi" w:hAnsiTheme="minorHAnsi"/>
                <w:sz w:val="16"/>
                <w:szCs w:val="18"/>
              </w:rPr>
            </w:pPr>
            <w:r w:rsidRPr="00D31BAD">
              <w:rPr>
                <w:rFonts w:asciiTheme="minorHAnsi" w:hAnsiTheme="minorHAnsi"/>
                <w:sz w:val="16"/>
                <w:szCs w:val="18"/>
              </w:rPr>
              <w:t>JavaScript</w:t>
            </w:r>
          </w:p>
        </w:tc>
        <w:tc>
          <w:tcPr>
            <w:tcW w:w="719" w:type="pct"/>
            <w:gridSpan w:val="2"/>
            <w:tcMar/>
            <w:vAlign w:val="center"/>
          </w:tcPr>
          <w:p w:rsidRPr="00D31BAD" w:rsidR="00D31BAD" w:rsidP="00D31BAD" w:rsidRDefault="00D31BAD" w14:paraId="48072EBD"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599" w:type="pct"/>
            <w:shd w:val="clear" w:color="auto" w:fill="auto"/>
            <w:tcMar/>
            <w:vAlign w:val="center"/>
          </w:tcPr>
          <w:p w:rsidRPr="00D31BAD" w:rsidR="00D31BAD" w:rsidP="00D31BAD" w:rsidRDefault="00D31BAD" w14:paraId="2417725A"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644" w:type="pct"/>
            <w:shd w:val="clear" w:color="auto" w:fill="auto"/>
            <w:tcMar/>
            <w:vAlign w:val="center"/>
          </w:tcPr>
          <w:p w:rsidRPr="00D31BAD" w:rsidR="00D31BAD" w:rsidP="00D31BAD" w:rsidRDefault="00D31BAD" w14:paraId="30318AF1"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513" w:type="pct"/>
            <w:shd w:val="clear" w:color="auto" w:fill="auto"/>
            <w:tcMar/>
            <w:vAlign w:val="center"/>
          </w:tcPr>
          <w:p w:rsidRPr="00D31BAD" w:rsidR="00D31BAD" w:rsidP="00D31BAD" w:rsidRDefault="00D31BAD" w14:paraId="583852E8" w14:noSpellErr="1" wp14:textId="43CE4B89">
            <w:pPr>
              <w:jc w:val="center"/>
              <w:rPr>
                <w:rFonts w:asciiTheme="minorHAnsi" w:hAnsiTheme="minorHAnsi"/>
                <w:sz w:val="16"/>
                <w:szCs w:val="18"/>
              </w:rPr>
            </w:pPr>
            <w:r w:rsidR="4B82BEE7">
              <w:rPr/>
              <w:t>x</w:t>
            </w:r>
            <w:r w:rsidRPr="4B82BEE7">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4B82BEE7">
              <w:fldChar w:fldCharType="end"/>
            </w:r>
          </w:p>
        </w:tc>
        <w:tc>
          <w:tcPr>
            <w:tcW w:w="609" w:type="pct"/>
            <w:gridSpan w:val="2"/>
            <w:shd w:val="clear" w:color="auto" w:fill="auto"/>
            <w:tcMar/>
            <w:vAlign w:val="center"/>
          </w:tcPr>
          <w:p w:rsidRPr="00D31BAD" w:rsidR="00D31BAD" w:rsidP="00D31BAD" w:rsidRDefault="00D31BAD" w14:paraId="2416EC8A"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r>
      <w:tr xmlns:wp14="http://schemas.microsoft.com/office/word/2010/wordml" w:rsidRPr="0058481C" w:rsidR="00D31BAD" w:rsidTr="5E917113" w14:paraId="29194FD3" wp14:textId="77777777">
        <w:trPr>
          <w:trHeight w:val="404"/>
        </w:trPr>
        <w:tc>
          <w:tcPr>
            <w:tcW w:w="1916" w:type="pct"/>
            <w:tcMar/>
            <w:vAlign w:val="center"/>
          </w:tcPr>
          <w:p w:rsidRPr="00D31BAD" w:rsidR="00D31BAD" w:rsidP="00460C97" w:rsidRDefault="00D31BAD" w14:paraId="18E396F2" wp14:textId="77777777">
            <w:pPr>
              <w:pStyle w:val="Level2Skills"/>
              <w:rPr>
                <w:rFonts w:asciiTheme="minorHAnsi" w:hAnsiTheme="minorHAnsi"/>
                <w:sz w:val="16"/>
                <w:szCs w:val="18"/>
              </w:rPr>
            </w:pPr>
            <w:r w:rsidRPr="00D31BAD">
              <w:rPr>
                <w:rFonts w:asciiTheme="minorHAnsi" w:hAnsiTheme="minorHAnsi"/>
                <w:sz w:val="16"/>
                <w:szCs w:val="18"/>
              </w:rPr>
              <w:t>DoubleClick DFP</w:t>
            </w:r>
          </w:p>
        </w:tc>
        <w:tc>
          <w:tcPr>
            <w:tcW w:w="719" w:type="pct"/>
            <w:gridSpan w:val="2"/>
            <w:tcMar/>
            <w:vAlign w:val="center"/>
          </w:tcPr>
          <w:p w:rsidRPr="00D31BAD" w:rsidR="00D31BAD" w:rsidP="00460C97" w:rsidRDefault="00D31BAD" w14:paraId="1AB777D5"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599" w:type="pct"/>
            <w:shd w:val="clear" w:color="auto" w:fill="auto"/>
            <w:tcMar/>
            <w:vAlign w:val="center"/>
          </w:tcPr>
          <w:p w:rsidRPr="00D31BAD" w:rsidR="00D31BAD" w:rsidP="00460C97" w:rsidRDefault="00D31BAD" w14:paraId="605A9B86"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644" w:type="pct"/>
            <w:shd w:val="clear" w:color="auto" w:fill="auto"/>
            <w:tcMar/>
            <w:vAlign w:val="center"/>
          </w:tcPr>
          <w:p w:rsidRPr="00D31BAD" w:rsidR="00D31BAD" w:rsidP="00460C97" w:rsidRDefault="00D31BAD" w14:paraId="44817D3F"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513" w:type="pct"/>
            <w:shd w:val="clear" w:color="auto" w:fill="auto"/>
            <w:tcMar/>
            <w:vAlign w:val="center"/>
          </w:tcPr>
          <w:p w:rsidRPr="00D31BAD" w:rsidR="00D31BAD" w:rsidP="00460C97" w:rsidRDefault="00D31BAD" w14:paraId="1DE6556C"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609" w:type="pct"/>
            <w:gridSpan w:val="2"/>
            <w:shd w:val="clear" w:color="auto" w:fill="auto"/>
            <w:tcMar/>
            <w:vAlign w:val="center"/>
          </w:tcPr>
          <w:p w:rsidRPr="00D31BAD" w:rsidR="00D31BAD" w:rsidP="00460C97" w:rsidRDefault="00D31BAD" w14:paraId="5EC27908" w14:noSpellErr="1" wp14:textId="049C64D7">
            <w:pPr>
              <w:jc w:val="center"/>
              <w:rPr>
                <w:rFonts w:asciiTheme="minorHAnsi" w:hAnsiTheme="minorHAnsi"/>
                <w:sz w:val="16"/>
                <w:szCs w:val="18"/>
              </w:rPr>
            </w:pPr>
            <w:r w:rsidR="4B82BEE7">
              <w:rPr/>
              <w:t>x</w:t>
            </w:r>
            <w:r w:rsidRPr="4B82BEE7">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4B82BEE7">
              <w:fldChar w:fldCharType="end"/>
            </w:r>
          </w:p>
        </w:tc>
      </w:tr>
      <w:tr xmlns:wp14="http://schemas.microsoft.com/office/word/2010/wordml" w:rsidRPr="0058481C" w:rsidR="00D31BAD" w:rsidTr="5E917113" w14:paraId="5A0ABFEB" wp14:textId="77777777">
        <w:trPr>
          <w:trHeight w:val="404"/>
        </w:trPr>
        <w:tc>
          <w:tcPr>
            <w:tcW w:w="1916" w:type="pct"/>
            <w:tcMar/>
            <w:vAlign w:val="center"/>
          </w:tcPr>
          <w:p w:rsidRPr="00D31BAD" w:rsidR="00D31BAD" w:rsidP="00460C97" w:rsidRDefault="00D31BAD" w14:paraId="3E28D7D8" wp14:textId="77777777">
            <w:pPr>
              <w:pStyle w:val="Level2Skills"/>
              <w:rPr>
                <w:rFonts w:asciiTheme="minorHAnsi" w:hAnsiTheme="minorHAnsi"/>
                <w:sz w:val="16"/>
                <w:szCs w:val="18"/>
              </w:rPr>
            </w:pPr>
            <w:r w:rsidRPr="00D31BAD">
              <w:rPr>
                <w:rFonts w:asciiTheme="minorHAnsi" w:hAnsiTheme="minorHAnsi"/>
                <w:sz w:val="16"/>
                <w:szCs w:val="18"/>
              </w:rPr>
              <w:t>ComScore</w:t>
            </w:r>
          </w:p>
        </w:tc>
        <w:tc>
          <w:tcPr>
            <w:tcW w:w="719" w:type="pct"/>
            <w:gridSpan w:val="2"/>
            <w:tcMar/>
            <w:vAlign w:val="center"/>
          </w:tcPr>
          <w:p w:rsidRPr="00D31BAD" w:rsidR="00D31BAD" w:rsidP="00460C97" w:rsidRDefault="00D31BAD" w14:paraId="3D587644"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599" w:type="pct"/>
            <w:shd w:val="clear" w:color="auto" w:fill="auto"/>
            <w:tcMar/>
            <w:vAlign w:val="center"/>
          </w:tcPr>
          <w:p w:rsidRPr="00D31BAD" w:rsidR="00D31BAD" w:rsidP="00460C97" w:rsidRDefault="00D31BAD" w14:paraId="00FE239E"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644" w:type="pct"/>
            <w:shd w:val="clear" w:color="auto" w:fill="auto"/>
            <w:tcMar/>
            <w:vAlign w:val="center"/>
          </w:tcPr>
          <w:p w:rsidRPr="00D31BAD" w:rsidR="00D31BAD" w:rsidP="00460C97" w:rsidRDefault="00D31BAD" w14:paraId="26750711"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513" w:type="pct"/>
            <w:shd w:val="clear" w:color="auto" w:fill="auto"/>
            <w:tcMar/>
            <w:vAlign w:val="center"/>
          </w:tcPr>
          <w:p w:rsidRPr="00D31BAD" w:rsidR="00D31BAD" w:rsidP="00460C97" w:rsidRDefault="00D31BAD" w14:paraId="7F01DD2B"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609" w:type="pct"/>
            <w:gridSpan w:val="2"/>
            <w:shd w:val="clear" w:color="auto" w:fill="auto"/>
            <w:tcMar/>
            <w:vAlign w:val="center"/>
          </w:tcPr>
          <w:p w:rsidRPr="00D31BAD" w:rsidR="00D31BAD" w:rsidP="00460C97" w:rsidRDefault="00D31BAD" w14:paraId="516B73F1" w14:noSpellErr="1" wp14:textId="6A599B8F">
            <w:pPr>
              <w:jc w:val="center"/>
              <w:rPr>
                <w:rFonts w:asciiTheme="minorHAnsi" w:hAnsiTheme="minorHAnsi"/>
                <w:sz w:val="16"/>
                <w:szCs w:val="18"/>
              </w:rPr>
            </w:pPr>
            <w:r w:rsidRPr="4B82BEE7">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4B82BEE7">
              <w:fldChar w:fldCharType="end"/>
            </w:r>
            <w:r w:rsidR="4B82BEE7">
              <w:rPr/>
              <w:t>x</w:t>
            </w:r>
          </w:p>
        </w:tc>
      </w:tr>
      <w:tr xmlns:wp14="http://schemas.microsoft.com/office/word/2010/wordml" w:rsidRPr="0058481C" w:rsidR="00D31BAD" w:rsidTr="5E917113" w14:paraId="1DFE434A" wp14:textId="77777777">
        <w:trPr>
          <w:trHeight w:val="404"/>
        </w:trPr>
        <w:tc>
          <w:tcPr>
            <w:tcW w:w="1916" w:type="pct"/>
            <w:tcMar/>
            <w:vAlign w:val="center"/>
          </w:tcPr>
          <w:p w:rsidRPr="00D31BAD" w:rsidR="00D31BAD" w:rsidP="00460C97" w:rsidRDefault="00D31BAD" w14:paraId="51715273" wp14:textId="77777777">
            <w:pPr>
              <w:pStyle w:val="Level2Skills"/>
              <w:rPr>
                <w:rFonts w:asciiTheme="minorHAnsi" w:hAnsiTheme="minorHAnsi"/>
                <w:sz w:val="16"/>
                <w:szCs w:val="18"/>
              </w:rPr>
            </w:pPr>
            <w:r w:rsidRPr="00D31BAD">
              <w:rPr>
                <w:rFonts w:asciiTheme="minorHAnsi" w:hAnsiTheme="minorHAnsi"/>
                <w:sz w:val="16"/>
                <w:szCs w:val="18"/>
              </w:rPr>
              <w:t xml:space="preserve">BI Tools such as </w:t>
            </w:r>
            <w:proofErr w:type="spellStart"/>
            <w:r w:rsidRPr="00D31BAD">
              <w:rPr>
                <w:rFonts w:asciiTheme="minorHAnsi" w:hAnsiTheme="minorHAnsi"/>
                <w:sz w:val="16"/>
                <w:szCs w:val="18"/>
              </w:rPr>
              <w:t>Cognos</w:t>
            </w:r>
            <w:proofErr w:type="spellEnd"/>
            <w:r w:rsidRPr="00D31BAD">
              <w:rPr>
                <w:rFonts w:asciiTheme="minorHAnsi" w:hAnsiTheme="minorHAnsi"/>
                <w:sz w:val="16"/>
                <w:szCs w:val="18"/>
              </w:rPr>
              <w:t xml:space="preserve"> (list)</w:t>
            </w:r>
          </w:p>
        </w:tc>
        <w:tc>
          <w:tcPr>
            <w:tcW w:w="719" w:type="pct"/>
            <w:gridSpan w:val="2"/>
            <w:tcMar/>
            <w:vAlign w:val="center"/>
          </w:tcPr>
          <w:p w:rsidRPr="00D31BAD" w:rsidR="00D31BAD" w:rsidP="00460C97" w:rsidRDefault="00D31BAD" w14:paraId="0FFA7ABE"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599" w:type="pct"/>
            <w:shd w:val="clear" w:color="auto" w:fill="auto"/>
            <w:tcMar/>
            <w:vAlign w:val="center"/>
          </w:tcPr>
          <w:p w:rsidRPr="00D31BAD" w:rsidR="00D31BAD" w:rsidP="00460C97" w:rsidRDefault="00D31BAD" w14:paraId="3908BC36"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644" w:type="pct"/>
            <w:shd w:val="clear" w:color="auto" w:fill="auto"/>
            <w:tcMar/>
            <w:vAlign w:val="center"/>
          </w:tcPr>
          <w:p w:rsidRPr="00D31BAD" w:rsidR="00D31BAD" w:rsidP="00460C97" w:rsidRDefault="00D31BAD" w14:paraId="6178793A"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513" w:type="pct"/>
            <w:shd w:val="clear" w:color="auto" w:fill="auto"/>
            <w:tcMar/>
            <w:vAlign w:val="center"/>
          </w:tcPr>
          <w:p w:rsidRPr="00D31BAD" w:rsidR="00D31BAD" w:rsidP="00460C97" w:rsidRDefault="00D31BAD" w14:paraId="7B6EA2CA"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609" w:type="pct"/>
            <w:gridSpan w:val="2"/>
            <w:shd w:val="clear" w:color="auto" w:fill="auto"/>
            <w:tcMar/>
            <w:vAlign w:val="center"/>
          </w:tcPr>
          <w:p w:rsidRPr="00D31BAD" w:rsidR="00D31BAD" w:rsidP="00460C97" w:rsidRDefault="00D31BAD" w14:paraId="6AD12A12" w14:noSpellErr="1" wp14:textId="709F590C">
            <w:pPr>
              <w:jc w:val="center"/>
              <w:rPr>
                <w:rFonts w:asciiTheme="minorHAnsi" w:hAnsiTheme="minorHAnsi"/>
                <w:sz w:val="16"/>
                <w:szCs w:val="18"/>
              </w:rPr>
            </w:pPr>
            <w:r w:rsidRPr="4B82BEE7">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4B82BEE7">
              <w:fldChar w:fldCharType="end"/>
            </w:r>
            <w:r w:rsidR="4B82BEE7">
              <w:rPr/>
              <w:t>x</w:t>
            </w:r>
          </w:p>
        </w:tc>
      </w:tr>
      <w:tr xmlns:wp14="http://schemas.microsoft.com/office/word/2010/wordml" w:rsidRPr="0058481C" w:rsidR="00D31BAD" w:rsidTr="5E917113" w14:paraId="5D613CA4" wp14:textId="77777777">
        <w:trPr>
          <w:trHeight w:val="404"/>
        </w:trPr>
        <w:tc>
          <w:tcPr>
            <w:tcW w:w="1916" w:type="pct"/>
            <w:tcMar/>
            <w:vAlign w:val="center"/>
          </w:tcPr>
          <w:p w:rsidRPr="00D31BAD" w:rsidR="00D31BAD" w:rsidP="00460C97" w:rsidRDefault="00D31BAD" w14:paraId="37F57531" wp14:textId="77777777">
            <w:pPr>
              <w:pStyle w:val="Level2Skills"/>
              <w:rPr>
                <w:rFonts w:asciiTheme="minorHAnsi" w:hAnsiTheme="minorHAnsi"/>
                <w:sz w:val="16"/>
                <w:szCs w:val="18"/>
              </w:rPr>
            </w:pPr>
            <w:r w:rsidRPr="00D31BAD">
              <w:rPr>
                <w:rFonts w:asciiTheme="minorHAnsi" w:hAnsiTheme="minorHAnsi"/>
                <w:sz w:val="16"/>
                <w:szCs w:val="18"/>
              </w:rPr>
              <w:t xml:space="preserve">Modeling, forecasting, statistics </w:t>
            </w:r>
          </w:p>
        </w:tc>
        <w:tc>
          <w:tcPr>
            <w:tcW w:w="719" w:type="pct"/>
            <w:gridSpan w:val="2"/>
            <w:tcMar/>
            <w:vAlign w:val="center"/>
          </w:tcPr>
          <w:p w:rsidRPr="00D31BAD" w:rsidR="00D31BAD" w:rsidP="00460C97" w:rsidRDefault="00D31BAD" w14:paraId="3542D6F8"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599" w:type="pct"/>
            <w:shd w:val="clear" w:color="auto" w:fill="auto"/>
            <w:tcMar/>
            <w:vAlign w:val="center"/>
          </w:tcPr>
          <w:p w:rsidRPr="00D31BAD" w:rsidR="00D31BAD" w:rsidP="00460C97" w:rsidRDefault="00D31BAD" w14:paraId="3ED60DB7"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644" w:type="pct"/>
            <w:shd w:val="clear" w:color="auto" w:fill="auto"/>
            <w:tcMar/>
            <w:vAlign w:val="center"/>
          </w:tcPr>
          <w:p w:rsidRPr="00D31BAD" w:rsidR="00D31BAD" w:rsidP="00460C97" w:rsidRDefault="00D31BAD" w14:paraId="133CEF98" wp14:textId="77777777">
            <w:pPr>
              <w:jc w:val="center"/>
              <w:rPr>
                <w:rFonts w:asciiTheme="minorHAnsi" w:hAnsiTheme="minorHAnsi"/>
                <w:sz w:val="16"/>
                <w:szCs w:val="18"/>
              </w:rPr>
            </w:pPr>
            <w:r w:rsidRPr="4B82BEE7">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4B82BEE7">
              <w:fldChar w:fldCharType="end"/>
            </w:r>
          </w:p>
        </w:tc>
        <w:tc>
          <w:tcPr>
            <w:tcW w:w="513" w:type="pct"/>
            <w:shd w:val="clear" w:color="auto" w:fill="auto"/>
            <w:tcMar/>
            <w:vAlign w:val="center"/>
          </w:tcPr>
          <w:p w:rsidRPr="00D31BAD" w:rsidR="00D31BAD" w:rsidP="00460C97" w:rsidRDefault="00D31BAD" w14:paraId="06B1C773" w14:noSpellErr="1" wp14:textId="45595B5F">
            <w:pPr>
              <w:jc w:val="center"/>
              <w:rPr>
                <w:rFonts w:asciiTheme="minorHAnsi" w:hAnsiTheme="minorHAnsi"/>
                <w:sz w:val="16"/>
                <w:szCs w:val="18"/>
              </w:rPr>
            </w:pPr>
            <w:r w:rsidR="4B82BEE7">
              <w:rPr/>
              <w:t>x</w:t>
            </w:r>
            <w:r w:rsidRPr="4B82BEE7">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4B82BEE7">
              <w:fldChar w:fldCharType="end"/>
            </w:r>
          </w:p>
        </w:tc>
        <w:tc>
          <w:tcPr>
            <w:tcW w:w="609" w:type="pct"/>
            <w:gridSpan w:val="2"/>
            <w:shd w:val="clear" w:color="auto" w:fill="auto"/>
            <w:tcMar/>
            <w:vAlign w:val="center"/>
          </w:tcPr>
          <w:p w:rsidRPr="00D31BAD" w:rsidR="00D31BAD" w:rsidP="00460C97" w:rsidRDefault="00D31BAD" w14:paraId="44914A09"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r>
      <w:tr xmlns:wp14="http://schemas.microsoft.com/office/word/2010/wordml" w:rsidRPr="0058481C" w:rsidR="00D31BAD" w:rsidTr="5E917113" w14:paraId="2F40D247" wp14:textId="77777777">
        <w:trPr>
          <w:trHeight w:val="404"/>
        </w:trPr>
        <w:tc>
          <w:tcPr>
            <w:tcW w:w="1916" w:type="pct"/>
            <w:tcMar/>
            <w:vAlign w:val="center"/>
          </w:tcPr>
          <w:p w:rsidRPr="00D31BAD" w:rsidR="00D31BAD" w:rsidP="00460C97" w:rsidRDefault="00D31BAD" w14:paraId="57664687" wp14:textId="77777777">
            <w:pPr>
              <w:pStyle w:val="Level2Skills"/>
              <w:rPr>
                <w:rFonts w:asciiTheme="minorHAnsi" w:hAnsiTheme="minorHAnsi"/>
                <w:sz w:val="16"/>
                <w:szCs w:val="18"/>
              </w:rPr>
            </w:pPr>
            <w:r w:rsidRPr="00D31BAD">
              <w:rPr>
                <w:rFonts w:asciiTheme="minorHAnsi" w:hAnsiTheme="minorHAnsi"/>
                <w:sz w:val="16"/>
                <w:szCs w:val="18"/>
              </w:rPr>
              <w:t>R, SPSS</w:t>
            </w:r>
          </w:p>
        </w:tc>
        <w:tc>
          <w:tcPr>
            <w:tcW w:w="719" w:type="pct"/>
            <w:gridSpan w:val="2"/>
            <w:tcMar/>
            <w:vAlign w:val="center"/>
          </w:tcPr>
          <w:p w:rsidRPr="00D31BAD" w:rsidR="00D31BAD" w:rsidP="00460C97" w:rsidRDefault="00D31BAD" w14:paraId="05534735"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599" w:type="pct"/>
            <w:shd w:val="clear" w:color="auto" w:fill="auto"/>
            <w:tcMar/>
            <w:vAlign w:val="center"/>
          </w:tcPr>
          <w:p w:rsidRPr="00D31BAD" w:rsidR="00D31BAD" w:rsidP="00460C97" w:rsidRDefault="00D31BAD" w14:paraId="12179236"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644" w:type="pct"/>
            <w:shd w:val="clear" w:color="auto" w:fill="auto"/>
            <w:tcMar/>
            <w:vAlign w:val="center"/>
          </w:tcPr>
          <w:p w:rsidRPr="00D31BAD" w:rsidR="00D31BAD" w:rsidP="00460C97" w:rsidRDefault="00D31BAD" w14:paraId="72A094A4" wp14:textId="77777777">
            <w:pPr>
              <w:jc w:val="center"/>
              <w:rPr>
                <w:rFonts w:asciiTheme="minorHAnsi" w:hAnsiTheme="minorHAnsi"/>
                <w:sz w:val="16"/>
                <w:szCs w:val="18"/>
              </w:rPr>
            </w:pPr>
            <w:r w:rsidRPr="4B82BEE7">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4B82BEE7">
              <w:fldChar w:fldCharType="end"/>
            </w:r>
          </w:p>
        </w:tc>
        <w:tc>
          <w:tcPr>
            <w:tcW w:w="513" w:type="pct"/>
            <w:shd w:val="clear" w:color="auto" w:fill="auto"/>
            <w:tcMar/>
            <w:vAlign w:val="center"/>
          </w:tcPr>
          <w:p w:rsidRPr="00D31BAD" w:rsidR="00D31BAD" w:rsidP="00460C97" w:rsidRDefault="00D31BAD" w14:paraId="6DA027D0" w14:noSpellErr="1" wp14:textId="02A500E9">
            <w:pPr>
              <w:jc w:val="center"/>
              <w:rPr>
                <w:rFonts w:asciiTheme="minorHAnsi" w:hAnsiTheme="minorHAnsi"/>
                <w:sz w:val="16"/>
                <w:szCs w:val="18"/>
              </w:rPr>
            </w:pPr>
            <w:r w:rsidRPr="4B82BEE7">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4B82BEE7">
              <w:fldChar w:fldCharType="end"/>
            </w:r>
            <w:r w:rsidR="4B82BEE7">
              <w:rPr/>
              <w:t>x</w:t>
            </w:r>
          </w:p>
        </w:tc>
        <w:tc>
          <w:tcPr>
            <w:tcW w:w="609" w:type="pct"/>
            <w:gridSpan w:val="2"/>
            <w:shd w:val="clear" w:color="auto" w:fill="auto"/>
            <w:tcMar/>
            <w:vAlign w:val="center"/>
          </w:tcPr>
          <w:p w:rsidRPr="00D31BAD" w:rsidR="00D31BAD" w:rsidP="00460C97" w:rsidRDefault="00D31BAD" w14:paraId="01B53D57"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r>
      <w:tr xmlns:wp14="http://schemas.microsoft.com/office/word/2010/wordml" w:rsidRPr="0058481C" w:rsidR="00D31BAD" w:rsidTr="5E917113" w14:paraId="791275E7" wp14:textId="77777777">
        <w:trPr>
          <w:trHeight w:val="404"/>
        </w:trPr>
        <w:tc>
          <w:tcPr>
            <w:tcW w:w="1916" w:type="pct"/>
            <w:tcMar/>
            <w:vAlign w:val="center"/>
          </w:tcPr>
          <w:p w:rsidRPr="00D31BAD" w:rsidR="00D31BAD" w:rsidP="00460C97" w:rsidRDefault="00D31BAD" w14:paraId="3F66C788" wp14:textId="77777777">
            <w:pPr>
              <w:pStyle w:val="Level2Skills"/>
              <w:rPr>
                <w:rFonts w:asciiTheme="minorHAnsi" w:hAnsiTheme="minorHAnsi"/>
                <w:sz w:val="16"/>
                <w:szCs w:val="18"/>
              </w:rPr>
            </w:pPr>
            <w:r w:rsidRPr="00D31BAD">
              <w:rPr>
                <w:rFonts w:asciiTheme="minorHAnsi" w:hAnsiTheme="minorHAnsi"/>
                <w:sz w:val="16"/>
                <w:szCs w:val="18"/>
              </w:rPr>
              <w:t>SQL</w:t>
            </w:r>
          </w:p>
        </w:tc>
        <w:tc>
          <w:tcPr>
            <w:tcW w:w="719" w:type="pct"/>
            <w:gridSpan w:val="2"/>
            <w:tcMar/>
            <w:vAlign w:val="center"/>
          </w:tcPr>
          <w:p w:rsidRPr="00D31BAD" w:rsidR="00D31BAD" w:rsidP="00460C97" w:rsidRDefault="00D31BAD" w14:paraId="72AE5F3F"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599" w:type="pct"/>
            <w:shd w:val="clear" w:color="auto" w:fill="auto"/>
            <w:tcMar/>
            <w:vAlign w:val="center"/>
          </w:tcPr>
          <w:p w:rsidRPr="00D31BAD" w:rsidR="00D31BAD" w:rsidP="00460C97" w:rsidRDefault="00D31BAD" w14:paraId="0FE991E3"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644" w:type="pct"/>
            <w:shd w:val="clear" w:color="auto" w:fill="auto"/>
            <w:tcMar/>
            <w:vAlign w:val="center"/>
          </w:tcPr>
          <w:p w:rsidRPr="00D31BAD" w:rsidR="00D31BAD" w:rsidP="00460C97" w:rsidRDefault="00D31BAD" w14:paraId="5DA44FE0" w14:noSpellErr="1" wp14:textId="4D1E9190">
            <w:pPr>
              <w:jc w:val="center"/>
              <w:rPr>
                <w:rFonts w:asciiTheme="minorHAnsi" w:hAnsiTheme="minorHAnsi"/>
                <w:sz w:val="16"/>
                <w:szCs w:val="18"/>
              </w:rPr>
            </w:pPr>
            <w:r w:rsidR="4B82BEE7">
              <w:rPr/>
              <w:t>x</w:t>
            </w:r>
            <w:r w:rsidRPr="4B82BEE7">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4B82BEE7">
              <w:fldChar w:fldCharType="end"/>
            </w:r>
          </w:p>
        </w:tc>
        <w:tc>
          <w:tcPr>
            <w:tcW w:w="513" w:type="pct"/>
            <w:shd w:val="clear" w:color="auto" w:fill="auto"/>
            <w:tcMar/>
            <w:vAlign w:val="center"/>
          </w:tcPr>
          <w:p w:rsidRPr="00D31BAD" w:rsidR="00D31BAD" w:rsidP="00460C97" w:rsidRDefault="00D31BAD" w14:paraId="76201B3A"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609" w:type="pct"/>
            <w:gridSpan w:val="2"/>
            <w:shd w:val="clear" w:color="auto" w:fill="auto"/>
            <w:tcMar/>
            <w:vAlign w:val="center"/>
          </w:tcPr>
          <w:p w:rsidRPr="00D31BAD" w:rsidR="00D31BAD" w:rsidP="00460C97" w:rsidRDefault="00D31BAD" w14:paraId="55D58269"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r>
      <w:tr xmlns:wp14="http://schemas.microsoft.com/office/word/2010/wordml" w:rsidRPr="0058481C" w:rsidR="00D31BAD" w:rsidTr="5E917113" w14:paraId="253BF548" wp14:textId="77777777">
        <w:trPr>
          <w:trHeight w:val="404"/>
        </w:trPr>
        <w:tc>
          <w:tcPr>
            <w:tcW w:w="1916" w:type="pct"/>
            <w:tcMar/>
            <w:vAlign w:val="center"/>
          </w:tcPr>
          <w:p w:rsidRPr="00D31BAD" w:rsidR="00D31BAD" w:rsidP="00460C97" w:rsidRDefault="00D31BAD" w14:paraId="4CCFED18" wp14:textId="77777777">
            <w:pPr>
              <w:pStyle w:val="Level2Skills"/>
              <w:rPr>
                <w:rFonts w:asciiTheme="minorHAnsi" w:hAnsiTheme="minorHAnsi"/>
                <w:sz w:val="16"/>
                <w:szCs w:val="18"/>
              </w:rPr>
            </w:pPr>
            <w:r w:rsidRPr="00D31BAD">
              <w:rPr>
                <w:rFonts w:asciiTheme="minorHAnsi" w:hAnsiTheme="minorHAnsi"/>
                <w:sz w:val="16"/>
                <w:szCs w:val="18"/>
              </w:rPr>
              <w:t>Other coding skills such as HTML, JSON, CSS, PHP, PERL, Python (create new rows as needed)</w:t>
            </w:r>
          </w:p>
        </w:tc>
        <w:tc>
          <w:tcPr>
            <w:tcW w:w="719" w:type="pct"/>
            <w:gridSpan w:val="2"/>
            <w:tcMar/>
            <w:vAlign w:val="center"/>
          </w:tcPr>
          <w:p w:rsidRPr="00D31BAD" w:rsidR="00D31BAD" w:rsidP="00460C97" w:rsidRDefault="00D31BAD" w14:paraId="54F2505E"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599" w:type="pct"/>
            <w:shd w:val="clear" w:color="auto" w:fill="auto"/>
            <w:tcMar/>
            <w:vAlign w:val="center"/>
          </w:tcPr>
          <w:p w:rsidRPr="00D31BAD" w:rsidR="00D31BAD" w:rsidP="00460C97" w:rsidRDefault="00D31BAD" w14:paraId="09D99D5E" w14:noSpellErr="1" wp14:textId="273B8316">
            <w:pPr>
              <w:jc w:val="center"/>
              <w:rPr>
                <w:rFonts w:asciiTheme="minorHAnsi" w:hAnsiTheme="minorHAnsi"/>
                <w:sz w:val="16"/>
                <w:szCs w:val="18"/>
              </w:rPr>
            </w:pPr>
            <w:r w:rsidR="4B82BEE7">
              <w:rPr/>
              <w:t>x</w:t>
            </w:r>
            <w:r w:rsidRPr="4B82BEE7">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4B82BEE7">
              <w:fldChar w:fldCharType="end"/>
            </w:r>
          </w:p>
        </w:tc>
        <w:tc>
          <w:tcPr>
            <w:tcW w:w="644" w:type="pct"/>
            <w:shd w:val="clear" w:color="auto" w:fill="auto"/>
            <w:tcMar/>
            <w:vAlign w:val="center"/>
          </w:tcPr>
          <w:p w:rsidRPr="00D31BAD" w:rsidR="00D31BAD" w:rsidP="00460C97" w:rsidRDefault="00D31BAD" w14:paraId="26B21028"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513" w:type="pct"/>
            <w:shd w:val="clear" w:color="auto" w:fill="auto"/>
            <w:tcMar/>
            <w:vAlign w:val="center"/>
          </w:tcPr>
          <w:p w:rsidRPr="00D31BAD" w:rsidR="00D31BAD" w:rsidP="00460C97" w:rsidRDefault="00D31BAD" w14:paraId="0F9F45D3"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609" w:type="pct"/>
            <w:gridSpan w:val="2"/>
            <w:shd w:val="clear" w:color="auto" w:fill="auto"/>
            <w:tcMar/>
            <w:vAlign w:val="center"/>
          </w:tcPr>
          <w:p w:rsidRPr="00D31BAD" w:rsidR="00D31BAD" w:rsidP="00460C97" w:rsidRDefault="00D31BAD" w14:paraId="2E15952E"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r>
      <w:tr xmlns:wp14="http://schemas.microsoft.com/office/word/2010/wordml" w:rsidRPr="0058481C" w:rsidR="00D31BAD" w:rsidTr="5E917113" w14:paraId="498379B5" wp14:textId="77777777">
        <w:trPr>
          <w:trHeight w:val="404"/>
        </w:trPr>
        <w:tc>
          <w:tcPr>
            <w:tcW w:w="1916" w:type="pct"/>
            <w:tcMar/>
            <w:vAlign w:val="center"/>
          </w:tcPr>
          <w:p w:rsidRPr="00D31BAD" w:rsidR="00D31BAD" w:rsidP="00460C97" w:rsidRDefault="00D31BAD" w14:paraId="380CB3FF" wp14:textId="77777777">
            <w:pPr>
              <w:pStyle w:val="Level2Skills"/>
              <w:rPr>
                <w:rFonts w:asciiTheme="minorHAnsi" w:hAnsiTheme="minorHAnsi"/>
                <w:sz w:val="16"/>
                <w:szCs w:val="18"/>
              </w:rPr>
            </w:pPr>
            <w:r w:rsidRPr="00D31BAD">
              <w:rPr>
                <w:rFonts w:asciiTheme="minorHAnsi" w:hAnsiTheme="minorHAnsi"/>
                <w:sz w:val="16"/>
                <w:szCs w:val="18"/>
              </w:rPr>
              <w:t xml:space="preserve">Hive, PIG, or other </w:t>
            </w:r>
            <w:proofErr w:type="spellStart"/>
            <w:r w:rsidRPr="00D31BAD">
              <w:rPr>
                <w:rFonts w:asciiTheme="minorHAnsi" w:hAnsiTheme="minorHAnsi"/>
                <w:sz w:val="16"/>
                <w:szCs w:val="18"/>
              </w:rPr>
              <w:t>Mapreduce</w:t>
            </w:r>
            <w:proofErr w:type="spellEnd"/>
            <w:r w:rsidRPr="00D31BAD">
              <w:rPr>
                <w:rFonts w:asciiTheme="minorHAnsi" w:hAnsiTheme="minorHAnsi"/>
                <w:sz w:val="16"/>
                <w:szCs w:val="18"/>
              </w:rPr>
              <w:t xml:space="preserve"> query languages</w:t>
            </w:r>
          </w:p>
        </w:tc>
        <w:tc>
          <w:tcPr>
            <w:tcW w:w="719" w:type="pct"/>
            <w:gridSpan w:val="2"/>
            <w:tcMar/>
            <w:vAlign w:val="center"/>
          </w:tcPr>
          <w:p w:rsidRPr="00D31BAD" w:rsidR="00D31BAD" w:rsidP="00460C97" w:rsidRDefault="00D31BAD" w14:paraId="6B0EB623"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599" w:type="pct"/>
            <w:shd w:val="clear" w:color="auto" w:fill="auto"/>
            <w:tcMar/>
            <w:vAlign w:val="center"/>
          </w:tcPr>
          <w:p w:rsidRPr="00D31BAD" w:rsidR="00D31BAD" w:rsidP="00460C97" w:rsidRDefault="00D31BAD" w14:paraId="4EB911B6"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644" w:type="pct"/>
            <w:shd w:val="clear" w:color="auto" w:fill="auto"/>
            <w:tcMar/>
            <w:vAlign w:val="center"/>
          </w:tcPr>
          <w:p w:rsidRPr="00D31BAD" w:rsidR="00D31BAD" w:rsidP="00460C97" w:rsidRDefault="00D31BAD" w14:paraId="5CC9B01D"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513" w:type="pct"/>
            <w:shd w:val="clear" w:color="auto" w:fill="auto"/>
            <w:tcMar/>
            <w:vAlign w:val="center"/>
          </w:tcPr>
          <w:p w:rsidRPr="00D31BAD" w:rsidR="00D31BAD" w:rsidP="00460C97" w:rsidRDefault="00D31BAD" w14:paraId="3945C277"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609" w:type="pct"/>
            <w:gridSpan w:val="2"/>
            <w:shd w:val="clear" w:color="auto" w:fill="auto"/>
            <w:tcMar/>
            <w:vAlign w:val="center"/>
          </w:tcPr>
          <w:p w:rsidRPr="00D31BAD" w:rsidR="00D31BAD" w:rsidP="00460C97" w:rsidRDefault="00D31BAD" w14:paraId="4BB8132E" w14:noSpellErr="1" wp14:textId="58764DC7">
            <w:pPr>
              <w:jc w:val="center"/>
              <w:rPr>
                <w:rFonts w:asciiTheme="minorHAnsi" w:hAnsiTheme="minorHAnsi"/>
                <w:sz w:val="16"/>
                <w:szCs w:val="18"/>
              </w:rPr>
            </w:pPr>
            <w:r w:rsidR="4B82BEE7">
              <w:rPr/>
              <w:t>x</w:t>
            </w:r>
            <w:r w:rsidRPr="4B82BEE7">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4B82BEE7">
              <w:fldChar w:fldCharType="end"/>
            </w:r>
          </w:p>
        </w:tc>
      </w:tr>
      <w:tr xmlns:wp14="http://schemas.microsoft.com/office/word/2010/wordml" w:rsidRPr="0058481C" w:rsidR="00D31BAD" w:rsidTr="5E917113" w14:paraId="60EE21C0" wp14:textId="77777777">
        <w:trPr>
          <w:trHeight w:val="404"/>
        </w:trPr>
        <w:tc>
          <w:tcPr>
            <w:tcW w:w="1916" w:type="pct"/>
            <w:tcMar/>
            <w:vAlign w:val="center"/>
          </w:tcPr>
          <w:p w:rsidRPr="00D31BAD" w:rsidR="00D31BAD" w:rsidP="00460C97" w:rsidRDefault="00D31BAD" w14:paraId="6574A0DC" wp14:textId="77777777">
            <w:pPr>
              <w:pStyle w:val="Level2Skills"/>
              <w:rPr>
                <w:rFonts w:asciiTheme="minorHAnsi" w:hAnsiTheme="minorHAnsi"/>
                <w:sz w:val="16"/>
                <w:szCs w:val="18"/>
              </w:rPr>
            </w:pPr>
            <w:r w:rsidRPr="00D31BAD">
              <w:rPr>
                <w:rFonts w:asciiTheme="minorHAnsi" w:hAnsiTheme="minorHAnsi"/>
                <w:sz w:val="16"/>
                <w:szCs w:val="18"/>
              </w:rPr>
              <w:t>Advanced MS Excel including pivot tables &amp; macros</w:t>
            </w:r>
          </w:p>
        </w:tc>
        <w:tc>
          <w:tcPr>
            <w:tcW w:w="719" w:type="pct"/>
            <w:gridSpan w:val="2"/>
            <w:tcMar/>
            <w:vAlign w:val="center"/>
          </w:tcPr>
          <w:p w:rsidRPr="00D31BAD" w:rsidR="00D31BAD" w:rsidP="00460C97" w:rsidRDefault="00D31BAD" w14:paraId="21848DCF"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599" w:type="pct"/>
            <w:shd w:val="clear" w:color="auto" w:fill="auto"/>
            <w:tcMar/>
            <w:vAlign w:val="center"/>
          </w:tcPr>
          <w:p w:rsidRPr="00D31BAD" w:rsidR="00D31BAD" w:rsidP="00460C97" w:rsidRDefault="00D31BAD" w14:paraId="31448DA7"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644" w:type="pct"/>
            <w:shd w:val="clear" w:color="auto" w:fill="auto"/>
            <w:tcMar/>
            <w:vAlign w:val="center"/>
          </w:tcPr>
          <w:p w:rsidRPr="00D31BAD" w:rsidR="00D31BAD" w:rsidP="00460C97" w:rsidRDefault="00D31BAD" w14:paraId="17348DF9"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513" w:type="pct"/>
            <w:shd w:val="clear" w:color="auto" w:fill="auto"/>
            <w:tcMar/>
            <w:vAlign w:val="center"/>
          </w:tcPr>
          <w:p w:rsidRPr="00D31BAD" w:rsidR="00D31BAD" w:rsidP="00460C97" w:rsidRDefault="00D31BAD" w14:paraId="1A312EFF" w14:noSpellErr="1" wp14:textId="251AF900">
            <w:pPr>
              <w:jc w:val="center"/>
              <w:rPr>
                <w:rFonts w:asciiTheme="minorHAnsi" w:hAnsiTheme="minorHAnsi"/>
                <w:sz w:val="16"/>
                <w:szCs w:val="18"/>
              </w:rPr>
            </w:pPr>
            <w:r w:rsidR="4B82BEE7">
              <w:rPr/>
              <w:t>x</w:t>
            </w:r>
            <w:r w:rsidRPr="4B82BEE7">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4B82BEE7">
              <w:fldChar w:fldCharType="end"/>
            </w:r>
          </w:p>
        </w:tc>
        <w:tc>
          <w:tcPr>
            <w:tcW w:w="609" w:type="pct"/>
            <w:gridSpan w:val="2"/>
            <w:shd w:val="clear" w:color="auto" w:fill="auto"/>
            <w:tcMar/>
            <w:vAlign w:val="center"/>
          </w:tcPr>
          <w:p w:rsidRPr="00D31BAD" w:rsidR="00D31BAD" w:rsidP="00460C97" w:rsidRDefault="00D31BAD" w14:paraId="2AC9EDA4"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r>
      <w:tr xmlns:wp14="http://schemas.microsoft.com/office/word/2010/wordml" w:rsidRPr="0058481C" w:rsidR="00D31BAD" w:rsidTr="5E917113" w14:paraId="66C29150" wp14:textId="77777777">
        <w:trPr>
          <w:trHeight w:val="404"/>
        </w:trPr>
        <w:tc>
          <w:tcPr>
            <w:tcW w:w="1916" w:type="pct"/>
            <w:tcMar/>
            <w:vAlign w:val="center"/>
          </w:tcPr>
          <w:p w:rsidRPr="00D31BAD" w:rsidR="00D31BAD" w:rsidP="00460C97" w:rsidRDefault="00D31BAD" w14:paraId="38052F0F" wp14:textId="77777777">
            <w:pPr>
              <w:pStyle w:val="Level2Skills"/>
              <w:rPr>
                <w:rFonts w:asciiTheme="minorHAnsi" w:hAnsiTheme="minorHAnsi"/>
                <w:sz w:val="16"/>
                <w:szCs w:val="18"/>
              </w:rPr>
            </w:pPr>
            <w:r w:rsidRPr="00D31BAD">
              <w:rPr>
                <w:rFonts w:asciiTheme="minorHAnsi" w:hAnsiTheme="minorHAnsi"/>
                <w:sz w:val="16"/>
                <w:szCs w:val="18"/>
              </w:rPr>
              <w:t>Multi-channel attribution</w:t>
            </w:r>
          </w:p>
        </w:tc>
        <w:tc>
          <w:tcPr>
            <w:tcW w:w="719" w:type="pct"/>
            <w:gridSpan w:val="2"/>
            <w:tcMar/>
            <w:vAlign w:val="center"/>
          </w:tcPr>
          <w:p w:rsidRPr="00D31BAD" w:rsidR="00D31BAD" w:rsidP="00460C97" w:rsidRDefault="00D31BAD" w14:paraId="6EE69167"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599" w:type="pct"/>
            <w:shd w:val="clear" w:color="auto" w:fill="auto"/>
            <w:tcMar/>
            <w:vAlign w:val="center"/>
          </w:tcPr>
          <w:p w:rsidRPr="00D31BAD" w:rsidR="00D31BAD" w:rsidP="00460C97" w:rsidRDefault="00D31BAD" w14:paraId="33D4726C"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644" w:type="pct"/>
            <w:shd w:val="clear" w:color="auto" w:fill="auto"/>
            <w:tcMar/>
            <w:vAlign w:val="center"/>
          </w:tcPr>
          <w:p w:rsidRPr="00D31BAD" w:rsidR="00D31BAD" w:rsidP="00460C97" w:rsidRDefault="00D31BAD" w14:paraId="1161B55B"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513" w:type="pct"/>
            <w:shd w:val="clear" w:color="auto" w:fill="auto"/>
            <w:tcMar/>
            <w:vAlign w:val="center"/>
          </w:tcPr>
          <w:p w:rsidRPr="00D31BAD" w:rsidR="00D31BAD" w:rsidP="00460C97" w:rsidRDefault="00D31BAD" w14:paraId="4FB6369A"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609" w:type="pct"/>
            <w:gridSpan w:val="2"/>
            <w:shd w:val="clear" w:color="auto" w:fill="auto"/>
            <w:tcMar/>
            <w:vAlign w:val="center"/>
          </w:tcPr>
          <w:p w:rsidRPr="00D31BAD" w:rsidR="00D31BAD" w:rsidP="00460C97" w:rsidRDefault="00D31BAD" w14:paraId="24EBCD62" w14:noSpellErr="1" wp14:textId="1B01958F">
            <w:pPr>
              <w:jc w:val="center"/>
              <w:rPr>
                <w:rFonts w:asciiTheme="minorHAnsi" w:hAnsiTheme="minorHAnsi"/>
                <w:sz w:val="16"/>
                <w:szCs w:val="18"/>
              </w:rPr>
            </w:pPr>
            <w:r w:rsidRPr="4B82BEE7">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4B82BEE7">
              <w:fldChar w:fldCharType="end"/>
            </w:r>
            <w:r w:rsidR="4B82BEE7">
              <w:rPr/>
              <w:t>x</w:t>
            </w:r>
          </w:p>
        </w:tc>
      </w:tr>
      <w:tr xmlns:wp14="http://schemas.microsoft.com/office/word/2010/wordml" w:rsidRPr="0058481C" w:rsidR="00D31BAD" w:rsidTr="5E917113" w14:paraId="120A8AEB" wp14:textId="77777777">
        <w:trPr>
          <w:trHeight w:val="404"/>
        </w:trPr>
        <w:tc>
          <w:tcPr>
            <w:tcW w:w="1916" w:type="pct"/>
            <w:tcMar/>
            <w:vAlign w:val="center"/>
          </w:tcPr>
          <w:p w:rsidRPr="00D31BAD" w:rsidR="00D31BAD" w:rsidP="00460C97" w:rsidRDefault="00D31BAD" w14:paraId="1D4C1B7E" wp14:textId="77777777">
            <w:pPr>
              <w:pStyle w:val="Level2Skills"/>
              <w:rPr>
                <w:rFonts w:asciiTheme="minorHAnsi" w:hAnsiTheme="minorHAnsi"/>
                <w:sz w:val="16"/>
                <w:szCs w:val="18"/>
              </w:rPr>
            </w:pPr>
            <w:r w:rsidRPr="00D31BAD">
              <w:rPr>
                <w:rFonts w:asciiTheme="minorHAnsi" w:hAnsiTheme="minorHAnsi"/>
                <w:sz w:val="16"/>
                <w:szCs w:val="18"/>
              </w:rPr>
              <w:t>Other, be specific</w:t>
            </w:r>
          </w:p>
        </w:tc>
        <w:tc>
          <w:tcPr>
            <w:tcW w:w="719" w:type="pct"/>
            <w:gridSpan w:val="2"/>
            <w:tcMar/>
            <w:vAlign w:val="center"/>
          </w:tcPr>
          <w:p w:rsidRPr="00D31BAD" w:rsidR="00D31BAD" w:rsidP="00D31BAD" w:rsidRDefault="00D31BAD" w14:paraId="291F2A53"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599" w:type="pct"/>
            <w:shd w:val="clear" w:color="auto" w:fill="auto"/>
            <w:tcMar/>
            <w:vAlign w:val="center"/>
          </w:tcPr>
          <w:p w:rsidRPr="00D31BAD" w:rsidR="00D31BAD" w:rsidP="00D31BAD" w:rsidRDefault="00D31BAD" w14:paraId="03D4295A"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644" w:type="pct"/>
            <w:shd w:val="clear" w:color="auto" w:fill="auto"/>
            <w:tcMar/>
            <w:vAlign w:val="center"/>
          </w:tcPr>
          <w:p w:rsidRPr="00D31BAD" w:rsidR="00D31BAD" w:rsidP="00D31BAD" w:rsidRDefault="00D31BAD" w14:paraId="054E8790"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513" w:type="pct"/>
            <w:shd w:val="clear" w:color="auto" w:fill="auto"/>
            <w:tcMar/>
            <w:vAlign w:val="center"/>
          </w:tcPr>
          <w:p w:rsidRPr="00D31BAD" w:rsidR="00D31BAD" w:rsidP="00D31BAD" w:rsidRDefault="00D31BAD" w14:paraId="14FBA7A9"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c>
          <w:tcPr>
            <w:tcW w:w="609" w:type="pct"/>
            <w:gridSpan w:val="2"/>
            <w:shd w:val="clear" w:color="auto" w:fill="auto"/>
            <w:tcMar/>
            <w:vAlign w:val="center"/>
          </w:tcPr>
          <w:p w:rsidRPr="00D31BAD" w:rsidR="00D31BAD" w:rsidP="00D31BAD" w:rsidRDefault="00D31BAD" w14:paraId="3825475C" wp14:textId="77777777">
            <w:pPr>
              <w:jc w:val="center"/>
              <w:rPr>
                <w:rFonts w:asciiTheme="minorHAnsi" w:hAnsiTheme="minorHAnsi"/>
                <w:sz w:val="16"/>
                <w:szCs w:val="18"/>
              </w:rPr>
            </w:pPr>
            <w:r w:rsidRPr="00D31BAD">
              <w:rPr>
                <w:rFonts w:asciiTheme="minorHAnsi" w:hAnsiTheme="minorHAnsi"/>
                <w:sz w:val="16"/>
                <w:szCs w:val="18"/>
              </w:rPr>
              <w:fldChar w:fldCharType="begin">
                <w:ffData>
                  <w:name w:val="Check1"/>
                  <w:enabled/>
                  <w:calcOnExit w:val="0"/>
                  <w:checkBox>
                    <w:size w:val="20"/>
                    <w:default w:val="0"/>
                  </w:checkBox>
                </w:ffData>
              </w:fldChar>
            </w:r>
            <w:r w:rsidRPr="00D31BAD">
              <w:rPr>
                <w:rFonts w:asciiTheme="minorHAnsi" w:hAnsiTheme="minorHAnsi"/>
                <w:sz w:val="16"/>
                <w:szCs w:val="18"/>
              </w:rPr>
              <w:instrText xml:space="preserve"> FORMCHECKBOX </w:instrText>
            </w:r>
            <w:r w:rsidR="00AD0D6D">
              <w:rPr>
                <w:rFonts w:asciiTheme="minorHAnsi" w:hAnsiTheme="minorHAnsi"/>
                <w:sz w:val="16"/>
                <w:szCs w:val="18"/>
              </w:rPr>
            </w:r>
            <w:r w:rsidR="00AD0D6D">
              <w:rPr>
                <w:rFonts w:asciiTheme="minorHAnsi" w:hAnsiTheme="minorHAnsi"/>
                <w:sz w:val="16"/>
                <w:szCs w:val="18"/>
              </w:rPr>
              <w:fldChar w:fldCharType="separate"/>
            </w:r>
            <w:r w:rsidRPr="00D31BAD">
              <w:rPr>
                <w:rFonts w:asciiTheme="minorHAnsi" w:hAnsiTheme="minorHAnsi"/>
                <w:sz w:val="16"/>
                <w:szCs w:val="18"/>
              </w:rPr>
              <w:fldChar w:fldCharType="end"/>
            </w:r>
          </w:p>
        </w:tc>
      </w:tr>
      <w:tr xmlns:wp14="http://schemas.microsoft.com/office/word/2010/wordml" w:rsidRPr="0058481C" w:rsidR="009D0759" w:rsidTr="5E917113" w14:paraId="6B258818" wp14:textId="77777777">
        <w:trPr>
          <w:gridAfter w:val="1"/>
          <w:wAfter w:w="97" w:type="pct"/>
        </w:trPr>
        <w:tc>
          <w:tcPr>
            <w:tcW w:w="1962" w:type="pct"/>
            <w:gridSpan w:val="2"/>
            <w:shd w:val="clear" w:color="auto" w:fill="000000" w:themeFill="text1"/>
            <w:tcMar/>
          </w:tcPr>
          <w:p w:rsidRPr="0058481C" w:rsidR="009D0759" w:rsidP="009D0759" w:rsidRDefault="009D0759" w14:paraId="60508699" wp14:textId="77777777">
            <w:pPr>
              <w:spacing w:before="240" w:after="240"/>
              <w:rPr>
                <w:rFonts w:asciiTheme="minorHAnsi" w:hAnsiTheme="minorHAnsi"/>
                <w:sz w:val="18"/>
                <w:szCs w:val="18"/>
              </w:rPr>
            </w:pPr>
            <w:r>
              <w:lastRenderedPageBreak/>
              <w:br w:type="page"/>
            </w:r>
            <w:r w:rsidRPr="0078610B">
              <w:rPr>
                <w:rFonts w:asciiTheme="minorHAnsi" w:hAnsiTheme="minorHAnsi"/>
                <w:b/>
                <w:bCs/>
                <w:sz w:val="24"/>
                <w:szCs w:val="18"/>
              </w:rPr>
              <w:t>Short Answers Questions</w:t>
            </w:r>
          </w:p>
        </w:tc>
        <w:tc>
          <w:tcPr>
            <w:tcW w:w="2941" w:type="pct"/>
            <w:gridSpan w:val="5"/>
            <w:shd w:val="clear" w:color="auto" w:fill="000000" w:themeFill="text1"/>
            <w:tcMar/>
          </w:tcPr>
          <w:p w:rsidRPr="0058481C" w:rsidR="009D0759" w:rsidP="009D0759" w:rsidRDefault="009D0759" w14:paraId="34FC7059" wp14:textId="77777777">
            <w:pPr>
              <w:spacing w:before="240"/>
              <w:rPr>
                <w:rFonts w:asciiTheme="minorHAnsi" w:hAnsiTheme="minorHAnsi"/>
                <w:i/>
                <w:sz w:val="18"/>
                <w:szCs w:val="18"/>
              </w:rPr>
            </w:pPr>
            <w:r w:rsidRPr="0058481C">
              <w:rPr>
                <w:rFonts w:asciiTheme="minorHAnsi" w:hAnsiTheme="minorHAnsi"/>
                <w:i/>
                <w:sz w:val="18"/>
                <w:szCs w:val="18"/>
              </w:rPr>
              <w:t>Please provide feedback on the following questions</w:t>
            </w:r>
          </w:p>
        </w:tc>
      </w:tr>
      <w:tr xmlns:wp14="http://schemas.microsoft.com/office/word/2010/wordml" w:rsidRPr="0058481C" w:rsidR="009D0759" w:rsidTr="5E917113" w14:paraId="6C8ADF6F" wp14:textId="77777777">
        <w:trPr>
          <w:gridAfter w:val="1"/>
          <w:wAfter w:w="97" w:type="pct"/>
          <w:trHeight w:val="404"/>
        </w:trPr>
        <w:tc>
          <w:tcPr>
            <w:tcW w:w="1962" w:type="pct"/>
            <w:gridSpan w:val="2"/>
            <w:tcMar/>
            <w:vAlign w:val="center"/>
          </w:tcPr>
          <w:p w:rsidRPr="00D31BAD" w:rsidR="009D0759" w:rsidP="009D0759" w:rsidRDefault="009D0759" w14:paraId="7712819F" wp14:textId="77777777">
            <w:pPr>
              <w:shd w:val="clear" w:color="auto" w:fill="FFFFFF"/>
              <w:rPr>
                <w:rFonts w:cs="Arial" w:asciiTheme="minorHAnsi" w:hAnsiTheme="minorHAnsi"/>
                <w:color w:val="222222"/>
                <w:sz w:val="16"/>
                <w:szCs w:val="18"/>
              </w:rPr>
            </w:pPr>
            <w:r w:rsidRPr="00D31BAD">
              <w:rPr>
                <w:rFonts w:cs="Arial" w:asciiTheme="minorHAnsi" w:hAnsiTheme="minorHAnsi"/>
                <w:color w:val="222222"/>
                <w:sz w:val="16"/>
                <w:szCs w:val="18"/>
              </w:rPr>
              <w:t>What does “data driven decision-making” mean?</w:t>
            </w:r>
          </w:p>
        </w:tc>
        <w:tc>
          <w:tcPr>
            <w:tcW w:w="2941" w:type="pct"/>
            <w:gridSpan w:val="5"/>
            <w:tcMar/>
          </w:tcPr>
          <w:p w:rsidRPr="00D31BAD" w:rsidR="009D0759" w:rsidP="009D0759" w:rsidRDefault="009D0759" w14:paraId="167BB4DB" w14:noSpellErr="1" wp14:textId="1AFD7BF9">
            <w:pPr>
              <w:rPr>
                <w:rFonts w:asciiTheme="minorHAnsi" w:hAnsiTheme="minorHAnsi"/>
                <w:sz w:val="16"/>
                <w:szCs w:val="18"/>
              </w:rPr>
            </w:pPr>
            <w:r w:rsidRPr="5E917113" w:rsidR="5E917113">
              <w:rPr>
                <w:sz w:val="16"/>
                <w:szCs w:val="16"/>
              </w:rPr>
              <w:t xml:space="preserve">Data-driven decision-making to me means, any decision or move made is backed up </w:t>
            </w:r>
            <w:r w:rsidRPr="5E917113" w:rsidR="5E917113">
              <w:rPr>
                <w:sz w:val="16"/>
                <w:szCs w:val="16"/>
              </w:rPr>
              <w:t xml:space="preserve">by </w:t>
            </w:r>
            <w:r w:rsidRPr="5E917113" w:rsidR="5E917113">
              <w:rPr>
                <w:sz w:val="16"/>
                <w:szCs w:val="16"/>
              </w:rPr>
              <w:t xml:space="preserve">facts. Data is basically being used to influence a person's </w:t>
            </w:r>
            <w:r w:rsidRPr="5E917113" w:rsidR="5E917113">
              <w:rPr>
                <w:sz w:val="16"/>
                <w:szCs w:val="16"/>
              </w:rPr>
              <w:t>thought</w:t>
            </w:r>
            <w:r w:rsidRPr="5E917113" w:rsidR="5E917113">
              <w:rPr>
                <w:sz w:val="16"/>
                <w:szCs w:val="16"/>
              </w:rPr>
              <w:t xml:space="preserve"> process on a situation, where again, the data represents facts.</w:t>
            </w:r>
          </w:p>
        </w:tc>
      </w:tr>
      <w:tr xmlns:wp14="http://schemas.microsoft.com/office/word/2010/wordml" w:rsidRPr="0058481C" w:rsidR="00D31BAD" w:rsidTr="5E917113" w14:paraId="65BD5891" wp14:textId="77777777">
        <w:trPr>
          <w:gridAfter w:val="1"/>
          <w:wAfter w:w="97" w:type="pct"/>
          <w:trHeight w:val="404"/>
        </w:trPr>
        <w:tc>
          <w:tcPr>
            <w:tcW w:w="1962" w:type="pct"/>
            <w:gridSpan w:val="2"/>
            <w:tcMar/>
            <w:vAlign w:val="center"/>
          </w:tcPr>
          <w:p w:rsidRPr="00D31BAD" w:rsidR="00D31BAD" w:rsidP="009D0759" w:rsidRDefault="00D31BAD" w14:paraId="1F599288" wp14:textId="77777777">
            <w:pPr>
              <w:shd w:val="clear" w:color="auto" w:fill="FFFFFF"/>
              <w:rPr>
                <w:rFonts w:cs="Arial" w:asciiTheme="minorHAnsi" w:hAnsiTheme="minorHAnsi"/>
                <w:color w:val="222222"/>
                <w:sz w:val="16"/>
                <w:szCs w:val="18"/>
              </w:rPr>
            </w:pPr>
            <w:r w:rsidRPr="00D31BAD">
              <w:rPr>
                <w:rFonts w:cs="Arial" w:asciiTheme="minorHAnsi" w:hAnsiTheme="minorHAnsi"/>
                <w:color w:val="222222"/>
                <w:sz w:val="16"/>
                <w:szCs w:val="18"/>
              </w:rPr>
              <w:t xml:space="preserve">How to determine multi-platform growth across TV and digital platforms? </w:t>
            </w:r>
          </w:p>
        </w:tc>
        <w:tc>
          <w:tcPr>
            <w:tcW w:w="2941" w:type="pct"/>
            <w:gridSpan w:val="5"/>
            <w:tcMar/>
          </w:tcPr>
          <w:p w:rsidRPr="00D31BAD" w:rsidR="00D31BAD" w:rsidP="009D0759" w:rsidRDefault="00D31BAD" w14:paraId="1A449111" w14:noSpellErr="1" wp14:textId="76EFDBAE">
            <w:pPr>
              <w:rPr>
                <w:rFonts w:asciiTheme="minorHAnsi" w:hAnsiTheme="minorHAnsi"/>
                <w:sz w:val="16"/>
                <w:szCs w:val="18"/>
              </w:rPr>
            </w:pPr>
            <w:r w:rsidRPr="5E917113" w:rsidR="5E917113">
              <w:rPr>
                <w:sz w:val="16"/>
                <w:szCs w:val="16"/>
              </w:rPr>
              <w:t xml:space="preserve">Check how much one platform is causing more </w:t>
            </w:r>
            <w:r w:rsidRPr="5E917113" w:rsidR="5E917113">
              <w:rPr>
                <w:sz w:val="16"/>
                <w:szCs w:val="16"/>
              </w:rPr>
              <w:t>use</w:t>
            </w:r>
            <w:r w:rsidRPr="5E917113" w:rsidR="5E917113">
              <w:rPr>
                <w:sz w:val="16"/>
                <w:szCs w:val="16"/>
              </w:rPr>
              <w:t xml:space="preserve"> of the others</w:t>
            </w:r>
          </w:p>
        </w:tc>
      </w:tr>
      <w:tr xmlns:wp14="http://schemas.microsoft.com/office/word/2010/wordml" w:rsidRPr="0058481C" w:rsidR="00D31BAD" w:rsidTr="5E917113" w14:paraId="435E807F" wp14:textId="77777777">
        <w:trPr>
          <w:gridAfter w:val="1"/>
          <w:wAfter w:w="97" w:type="pct"/>
          <w:trHeight w:val="404"/>
        </w:trPr>
        <w:tc>
          <w:tcPr>
            <w:tcW w:w="1962" w:type="pct"/>
            <w:gridSpan w:val="2"/>
            <w:tcMar/>
            <w:vAlign w:val="center"/>
          </w:tcPr>
          <w:p w:rsidRPr="00D31BAD" w:rsidR="00D31BAD" w:rsidP="00D31BAD" w:rsidRDefault="00D31BAD" w14:paraId="15D6E487" wp14:textId="77777777">
            <w:pPr>
              <w:shd w:val="clear" w:color="auto" w:fill="FFFFFF"/>
              <w:rPr>
                <w:rFonts w:asciiTheme="minorHAnsi" w:hAnsiTheme="minorHAnsi"/>
                <w:color w:val="222222"/>
                <w:sz w:val="16"/>
                <w:szCs w:val="18"/>
              </w:rPr>
            </w:pPr>
            <w:r w:rsidRPr="00D31BAD">
              <w:rPr>
                <w:rFonts w:cs="Arial" w:asciiTheme="minorHAnsi" w:hAnsiTheme="minorHAnsi"/>
                <w:color w:val="222222"/>
                <w:sz w:val="16"/>
                <w:szCs w:val="18"/>
              </w:rPr>
              <w:t>What is the best web analytics tool on the market and why?</w:t>
            </w:r>
          </w:p>
        </w:tc>
        <w:tc>
          <w:tcPr>
            <w:tcW w:w="2941" w:type="pct"/>
            <w:gridSpan w:val="5"/>
            <w:tcMar/>
          </w:tcPr>
          <w:p w:rsidRPr="00D31BAD" w:rsidR="00D31BAD" w:rsidP="00D31BAD" w:rsidRDefault="00D31BAD" w14:paraId="345A6559" w14:noSpellErr="1" wp14:textId="206090EF">
            <w:pPr>
              <w:rPr>
                <w:rFonts w:asciiTheme="minorHAnsi" w:hAnsiTheme="minorHAnsi"/>
                <w:sz w:val="16"/>
                <w:szCs w:val="18"/>
              </w:rPr>
            </w:pPr>
            <w:r w:rsidRPr="5E917113" w:rsidR="5E917113">
              <w:rPr>
                <w:sz w:val="16"/>
                <w:szCs w:val="16"/>
              </w:rPr>
              <w:t>I have not</w:t>
            </w:r>
            <w:r w:rsidRPr="5E917113" w:rsidR="5E917113">
              <w:rPr>
                <w:sz w:val="16"/>
                <w:szCs w:val="16"/>
              </w:rPr>
              <w:t xml:space="preserve"> been exposed to them enough</w:t>
            </w:r>
            <w:r w:rsidRPr="5E917113" w:rsidR="5E917113">
              <w:rPr>
                <w:sz w:val="16"/>
                <w:szCs w:val="16"/>
              </w:rPr>
              <w:t xml:space="preserve"> to make </w:t>
            </w:r>
            <w:r w:rsidRPr="5E917113" w:rsidR="5E917113">
              <w:rPr>
                <w:sz w:val="16"/>
                <w:szCs w:val="16"/>
              </w:rPr>
              <w:t>a good choice &amp; defend it.</w:t>
            </w:r>
          </w:p>
        </w:tc>
      </w:tr>
      <w:tr xmlns:wp14="http://schemas.microsoft.com/office/word/2010/wordml" w:rsidRPr="0058481C" w:rsidR="00D31BAD" w:rsidTr="5E917113" w14:paraId="35FD2A28" wp14:textId="77777777">
        <w:trPr>
          <w:gridAfter w:val="1"/>
          <w:wAfter w:w="97" w:type="pct"/>
          <w:trHeight w:val="404"/>
        </w:trPr>
        <w:tc>
          <w:tcPr>
            <w:tcW w:w="1962" w:type="pct"/>
            <w:gridSpan w:val="2"/>
            <w:tcMar/>
            <w:vAlign w:val="center"/>
          </w:tcPr>
          <w:p w:rsidRPr="00D31BAD" w:rsidR="00D31BAD" w:rsidP="009D0759" w:rsidRDefault="00D31BAD" w14:paraId="18245427" wp14:textId="77777777">
            <w:pPr>
              <w:shd w:val="clear" w:color="auto" w:fill="FFFFFF"/>
              <w:rPr>
                <w:rFonts w:cs="Arial" w:asciiTheme="minorHAnsi" w:hAnsiTheme="minorHAnsi"/>
                <w:color w:val="222222"/>
                <w:sz w:val="16"/>
                <w:szCs w:val="18"/>
              </w:rPr>
            </w:pPr>
            <w:r>
              <w:rPr>
                <w:rFonts w:cs="Arial" w:asciiTheme="minorHAnsi" w:hAnsiTheme="minorHAnsi"/>
                <w:color w:val="222222"/>
                <w:sz w:val="16"/>
                <w:szCs w:val="18"/>
              </w:rPr>
              <w:t>Is social medi</w:t>
            </w:r>
            <w:r w:rsidR="004C659D">
              <w:rPr>
                <w:rFonts w:cs="Arial" w:asciiTheme="minorHAnsi" w:hAnsiTheme="minorHAnsi"/>
                <w:color w:val="222222"/>
                <w:sz w:val="16"/>
                <w:szCs w:val="18"/>
              </w:rPr>
              <w:t>a data relevant to analyzing media audiences? Why or why not?</w:t>
            </w:r>
          </w:p>
        </w:tc>
        <w:tc>
          <w:tcPr>
            <w:tcW w:w="2941" w:type="pct"/>
            <w:gridSpan w:val="5"/>
            <w:tcMar/>
          </w:tcPr>
          <w:p w:rsidRPr="00D31BAD" w:rsidR="00D31BAD" w:rsidP="009D0759" w:rsidRDefault="00D31BAD" w14:paraId="59F226AB" w14:noSpellErr="1" wp14:textId="6E75750F">
            <w:pPr>
              <w:rPr>
                <w:rFonts w:asciiTheme="minorHAnsi" w:hAnsiTheme="minorHAnsi"/>
                <w:sz w:val="16"/>
                <w:szCs w:val="18"/>
              </w:rPr>
            </w:pPr>
            <w:r w:rsidRPr="4B82BEE7" w:rsidR="4B82BEE7">
              <w:rPr>
                <w:sz w:val="16"/>
                <w:szCs w:val="16"/>
              </w:rPr>
              <w:t xml:space="preserve">Of course. Social media basically reveals almost EVERYTHING about a person. Their ethnicity, religion, sex, sexual orientation, </w:t>
            </w:r>
            <w:r w:rsidRPr="4B82BEE7" w:rsidR="4B82BEE7">
              <w:rPr>
                <w:sz w:val="16"/>
                <w:szCs w:val="16"/>
              </w:rPr>
              <w:t>loca</w:t>
            </w:r>
            <w:r w:rsidRPr="4B82BEE7" w:rsidR="4B82BEE7">
              <w:rPr>
                <w:sz w:val="16"/>
                <w:szCs w:val="16"/>
              </w:rPr>
              <w:t>tion</w:t>
            </w:r>
            <w:r w:rsidRPr="4B82BEE7" w:rsidR="4B82BEE7">
              <w:rPr>
                <w:sz w:val="16"/>
                <w:szCs w:val="16"/>
              </w:rPr>
              <w:t>, etc. Tapping into social media just helps show you the exact type of person who enjoys or doesn't enjoy a particular show, song or whatever it is you are researching about.</w:t>
            </w:r>
          </w:p>
        </w:tc>
      </w:tr>
      <w:tr xmlns:wp14="http://schemas.microsoft.com/office/word/2010/wordml" w:rsidRPr="0058481C" w:rsidR="00D31BAD" w:rsidTr="5E917113" w14:paraId="5129D170" wp14:textId="77777777">
        <w:trPr>
          <w:gridAfter w:val="1"/>
          <w:wAfter w:w="97" w:type="pct"/>
          <w:trHeight w:val="404"/>
        </w:trPr>
        <w:tc>
          <w:tcPr>
            <w:tcW w:w="1962" w:type="pct"/>
            <w:gridSpan w:val="2"/>
            <w:tcMar/>
            <w:vAlign w:val="center"/>
          </w:tcPr>
          <w:p w:rsidRPr="00D31BAD" w:rsidR="00D31BAD" w:rsidP="009D0759" w:rsidRDefault="00D31BAD" w14:paraId="5EA5043B" wp14:textId="77777777">
            <w:pPr>
              <w:shd w:val="clear" w:color="auto" w:fill="FFFFFF"/>
              <w:rPr>
                <w:rFonts w:asciiTheme="minorHAnsi" w:hAnsiTheme="minorHAnsi"/>
                <w:color w:val="222222"/>
                <w:sz w:val="16"/>
                <w:szCs w:val="18"/>
              </w:rPr>
            </w:pPr>
            <w:r w:rsidRPr="00D31BAD">
              <w:rPr>
                <w:rFonts w:cs="Arial" w:asciiTheme="minorHAnsi" w:hAnsiTheme="minorHAnsi"/>
                <w:color w:val="222222"/>
                <w:sz w:val="16"/>
                <w:szCs w:val="18"/>
              </w:rPr>
              <w:t>Should a company implement tag management? Why or why not?</w:t>
            </w:r>
          </w:p>
        </w:tc>
        <w:tc>
          <w:tcPr>
            <w:tcW w:w="2941" w:type="pct"/>
            <w:gridSpan w:val="5"/>
            <w:tcMar/>
          </w:tcPr>
          <w:p w:rsidRPr="00D31BAD" w:rsidR="00D31BAD" w:rsidP="009D0759" w:rsidRDefault="00D31BAD" w14:paraId="466FC1E7" w14:noSpellErr="1" wp14:textId="50EBA660">
            <w:pPr>
              <w:rPr>
                <w:rFonts w:asciiTheme="minorHAnsi" w:hAnsiTheme="minorHAnsi"/>
                <w:sz w:val="16"/>
                <w:szCs w:val="18"/>
              </w:rPr>
            </w:pPr>
            <w:r w:rsidRPr="5E917113" w:rsidR="5E917113">
              <w:rPr>
                <w:sz w:val="16"/>
                <w:szCs w:val="16"/>
              </w:rPr>
              <w:t>It varies company to company. If tags aren't normally changed or it's no problem for you to get a tag changed in a relatively small timeframe, then you probably don't need it. However if you have a marketing team or someone who</w:t>
            </w:r>
            <w:r w:rsidRPr="5E917113" w:rsidR="5E917113">
              <w:rPr>
                <w:sz w:val="16"/>
                <w:szCs w:val="16"/>
              </w:rPr>
              <w:t xml:space="preserve"> would like to change a tag frequently</w:t>
            </w:r>
            <w:r w:rsidRPr="5E917113" w:rsidR="5E917113">
              <w:rPr>
                <w:sz w:val="16"/>
                <w:szCs w:val="16"/>
              </w:rPr>
              <w:t xml:space="preserve">, or any requests you do make are sent to the back of a long line of prior jobs; </w:t>
            </w:r>
            <w:r w:rsidRPr="5E917113" w:rsidR="5E917113">
              <w:rPr>
                <w:sz w:val="16"/>
                <w:szCs w:val="16"/>
              </w:rPr>
              <w:t>A</w:t>
            </w:r>
            <w:r w:rsidRPr="5E917113" w:rsidR="5E917113">
              <w:rPr>
                <w:sz w:val="16"/>
                <w:szCs w:val="16"/>
              </w:rPr>
              <w:t xml:space="preserve"> company should then </w:t>
            </w:r>
            <w:r w:rsidRPr="5E917113" w:rsidR="5E917113">
              <w:rPr>
                <w:sz w:val="16"/>
                <w:szCs w:val="16"/>
              </w:rPr>
              <w:t>consider implementing tag management</w:t>
            </w:r>
          </w:p>
        </w:tc>
      </w:tr>
      <w:tr xmlns:wp14="http://schemas.microsoft.com/office/word/2010/wordml" w:rsidRPr="0058481C" w:rsidR="00D31BAD" w:rsidTr="5E917113" w14:paraId="5BEEEC3B" wp14:textId="77777777">
        <w:trPr>
          <w:gridAfter w:val="1"/>
          <w:wAfter w:w="97" w:type="pct"/>
          <w:trHeight w:val="404"/>
        </w:trPr>
        <w:tc>
          <w:tcPr>
            <w:tcW w:w="1962" w:type="pct"/>
            <w:gridSpan w:val="2"/>
            <w:tcMar/>
            <w:vAlign w:val="center"/>
          </w:tcPr>
          <w:p w:rsidRPr="00D31BAD" w:rsidR="00D31BAD" w:rsidP="009D0759" w:rsidRDefault="00D31BAD" w14:paraId="2B0B94C5" wp14:textId="77777777">
            <w:pPr>
              <w:pStyle w:val="Level2Skills"/>
              <w:ind w:left="0"/>
              <w:rPr>
                <w:rFonts w:asciiTheme="minorHAnsi" w:hAnsiTheme="minorHAnsi"/>
                <w:sz w:val="16"/>
                <w:szCs w:val="18"/>
              </w:rPr>
            </w:pPr>
            <w:r w:rsidRPr="00D31BAD">
              <w:rPr>
                <w:rFonts w:cs="Arial" w:asciiTheme="minorHAnsi" w:hAnsiTheme="minorHAnsi"/>
                <w:color w:val="222222"/>
                <w:sz w:val="16"/>
                <w:szCs w:val="18"/>
              </w:rPr>
              <w:t>What are the benefits and dangers of running web site experiments?</w:t>
            </w:r>
          </w:p>
        </w:tc>
        <w:tc>
          <w:tcPr>
            <w:tcW w:w="2941" w:type="pct"/>
            <w:gridSpan w:val="5"/>
            <w:tcMar/>
          </w:tcPr>
          <w:p w:rsidRPr="00D31BAD" w:rsidR="00D31BAD" w:rsidP="009D0759" w:rsidRDefault="00D31BAD" w14:paraId="3E7963F7" w14:noSpellErr="1" wp14:textId="65A651E8">
            <w:pPr>
              <w:rPr>
                <w:rFonts w:asciiTheme="minorHAnsi" w:hAnsiTheme="minorHAnsi"/>
                <w:sz w:val="16"/>
                <w:szCs w:val="18"/>
              </w:rPr>
            </w:pPr>
            <w:r w:rsidRPr="5E917113" w:rsidR="5E917113">
              <w:rPr>
                <w:sz w:val="16"/>
                <w:szCs w:val="16"/>
              </w:rPr>
              <w:t xml:space="preserve">The benefits are you could possibly come across something that really opens a floodgate of traffic to your site, potentially making more sales. Your site can also gain a good reputation for whatever change you made. For example I know friends who sends </w:t>
            </w:r>
            <w:r w:rsidRPr="5E917113" w:rsidR="5E917113">
              <w:rPr>
                <w:sz w:val="16"/>
                <w:szCs w:val="16"/>
              </w:rPr>
              <w:t>other people</w:t>
            </w:r>
            <w:r w:rsidRPr="5E917113" w:rsidR="5E917113">
              <w:rPr>
                <w:sz w:val="16"/>
                <w:szCs w:val="16"/>
              </w:rPr>
              <w:t xml:space="preserve"> to certain website just because of one thing they saw which they considered cool. The other person checks it out and ends up purchasing something. </w:t>
            </w:r>
            <w:r w:rsidRPr="5E917113" w:rsidR="5E917113">
              <w:rPr>
                <w:sz w:val="16"/>
                <w:szCs w:val="16"/>
              </w:rPr>
              <w:t>On</w:t>
            </w:r>
            <w:r w:rsidRPr="5E917113" w:rsidR="5E917113">
              <w:rPr>
                <w:sz w:val="16"/>
                <w:szCs w:val="16"/>
              </w:rPr>
              <w:t xml:space="preserve"> the other hand you can make a mistake and cause people to avoid </w:t>
            </w:r>
            <w:r w:rsidRPr="5E917113" w:rsidR="5E917113">
              <w:rPr>
                <w:sz w:val="16"/>
                <w:szCs w:val="16"/>
              </w:rPr>
              <w:t>your</w:t>
            </w:r>
            <w:r w:rsidRPr="5E917113" w:rsidR="5E917113">
              <w:rPr>
                <w:sz w:val="16"/>
                <w:szCs w:val="16"/>
              </w:rPr>
              <w:t xml:space="preserve"> site. Which is potentially losing you money.</w:t>
            </w:r>
          </w:p>
        </w:tc>
      </w:tr>
      <w:tr xmlns:wp14="http://schemas.microsoft.com/office/word/2010/wordml" w:rsidRPr="0058481C" w:rsidR="00D31BAD" w:rsidTr="5E917113" w14:paraId="14CABE09" wp14:textId="77777777">
        <w:trPr>
          <w:gridAfter w:val="1"/>
          <w:wAfter w:w="97" w:type="pct"/>
          <w:trHeight w:val="404"/>
        </w:trPr>
        <w:tc>
          <w:tcPr>
            <w:tcW w:w="1962" w:type="pct"/>
            <w:gridSpan w:val="2"/>
            <w:tcMar/>
            <w:vAlign w:val="center"/>
          </w:tcPr>
          <w:p w:rsidRPr="00D31BAD" w:rsidR="00D31BAD" w:rsidP="009D0759" w:rsidRDefault="00D31BAD" w14:paraId="660BBEF6" wp14:textId="77777777">
            <w:pPr>
              <w:pStyle w:val="Level2Skills"/>
              <w:ind w:left="0"/>
              <w:rPr>
                <w:rFonts w:asciiTheme="minorHAnsi" w:hAnsiTheme="minorHAnsi"/>
                <w:sz w:val="16"/>
                <w:szCs w:val="18"/>
              </w:rPr>
            </w:pPr>
            <w:r w:rsidRPr="00D31BAD">
              <w:rPr>
                <w:rFonts w:cs="Arial" w:asciiTheme="minorHAnsi" w:hAnsiTheme="minorHAnsi"/>
                <w:color w:val="222222"/>
                <w:sz w:val="16"/>
                <w:szCs w:val="18"/>
              </w:rPr>
              <w:t>Describe your experience with mobile analytics.</w:t>
            </w:r>
          </w:p>
        </w:tc>
        <w:tc>
          <w:tcPr>
            <w:tcW w:w="2941" w:type="pct"/>
            <w:gridSpan w:val="5"/>
            <w:tcMar/>
          </w:tcPr>
          <w:p w:rsidRPr="00D31BAD" w:rsidR="00D31BAD" w:rsidP="009D0759" w:rsidRDefault="00D31BAD" w14:paraId="56052AF1" w14:noSpellErr="1" wp14:textId="171BCF81">
            <w:pPr>
              <w:rPr>
                <w:rFonts w:asciiTheme="minorHAnsi" w:hAnsiTheme="minorHAnsi"/>
                <w:sz w:val="16"/>
                <w:szCs w:val="18"/>
              </w:rPr>
            </w:pPr>
            <w:r w:rsidRPr="5E917113" w:rsidR="5E917113">
              <w:rPr>
                <w:sz w:val="16"/>
                <w:szCs w:val="16"/>
              </w:rPr>
              <w:t xml:space="preserve">When I used to use Facebook Insights it </w:t>
            </w:r>
            <w:r w:rsidRPr="5E917113" w:rsidR="5E917113">
              <w:rPr>
                <w:sz w:val="16"/>
                <w:szCs w:val="16"/>
              </w:rPr>
              <w:t>would let</w:t>
            </w:r>
            <w:r w:rsidRPr="5E917113" w:rsidR="5E917113">
              <w:rPr>
                <w:sz w:val="16"/>
                <w:szCs w:val="16"/>
              </w:rPr>
              <w:t xml:space="preserve"> me know how many people were interacting with my posts via their phone or computer. It also let me know which posts were more popular on </w:t>
            </w:r>
            <w:r w:rsidRPr="5E917113" w:rsidR="5E917113">
              <w:rPr>
                <w:sz w:val="16"/>
                <w:szCs w:val="16"/>
              </w:rPr>
              <w:t>phone</w:t>
            </w:r>
            <w:r w:rsidRPr="5E917113" w:rsidR="5E917113">
              <w:rPr>
                <w:sz w:val="16"/>
                <w:szCs w:val="16"/>
              </w:rPr>
              <w:t xml:space="preserve"> vs </w:t>
            </w:r>
            <w:r w:rsidRPr="5E917113" w:rsidR="5E917113">
              <w:rPr>
                <w:sz w:val="16"/>
                <w:szCs w:val="16"/>
              </w:rPr>
              <w:t xml:space="preserve"> computer</w:t>
            </w:r>
            <w:r w:rsidRPr="5E917113" w:rsidR="5E917113">
              <w:rPr>
                <w:sz w:val="16"/>
                <w:szCs w:val="16"/>
              </w:rPr>
              <w:t>s</w:t>
            </w:r>
            <w:r w:rsidRPr="5E917113" w:rsidR="5E917113">
              <w:rPr>
                <w:sz w:val="16"/>
                <w:szCs w:val="16"/>
              </w:rPr>
              <w:t>.</w:t>
            </w:r>
          </w:p>
        </w:tc>
      </w:tr>
      <w:tr xmlns:wp14="http://schemas.microsoft.com/office/word/2010/wordml" w:rsidRPr="0058481C" w:rsidR="00D31BAD" w:rsidTr="5E917113" w14:paraId="15505ACD" wp14:textId="77777777">
        <w:trPr>
          <w:gridAfter w:val="1"/>
          <w:wAfter w:w="97" w:type="pct"/>
          <w:trHeight w:val="404"/>
        </w:trPr>
        <w:tc>
          <w:tcPr>
            <w:tcW w:w="1962" w:type="pct"/>
            <w:gridSpan w:val="2"/>
            <w:tcMar/>
            <w:vAlign w:val="center"/>
          </w:tcPr>
          <w:p w:rsidRPr="00D31BAD" w:rsidR="00D31BAD" w:rsidP="009D0759" w:rsidRDefault="00D31BAD" w14:paraId="3FE90F38" wp14:textId="77777777">
            <w:pPr>
              <w:pStyle w:val="Level2Skills"/>
              <w:ind w:left="0"/>
              <w:rPr>
                <w:rFonts w:cs="Arial" w:asciiTheme="minorHAnsi" w:hAnsiTheme="minorHAnsi"/>
                <w:color w:val="222222"/>
                <w:sz w:val="16"/>
                <w:szCs w:val="18"/>
              </w:rPr>
            </w:pPr>
            <w:r w:rsidRPr="00D31BAD">
              <w:rPr>
                <w:rFonts w:cs="Arial" w:asciiTheme="minorHAnsi" w:hAnsiTheme="minorHAnsi"/>
                <w:color w:val="222222"/>
                <w:sz w:val="16"/>
                <w:szCs w:val="18"/>
              </w:rPr>
              <w:t>What is an example of KPI that matters? Why?</w:t>
            </w:r>
          </w:p>
        </w:tc>
        <w:tc>
          <w:tcPr>
            <w:tcW w:w="2941" w:type="pct"/>
            <w:gridSpan w:val="5"/>
            <w:tcMar/>
          </w:tcPr>
          <w:p w:rsidRPr="00D31BAD" w:rsidR="00D31BAD" w:rsidP="009D0759" w:rsidRDefault="00D31BAD" w14:paraId="0929C7CC" w14:noSpellErr="1" wp14:textId="5F3D1614">
            <w:pPr>
              <w:rPr>
                <w:rFonts w:asciiTheme="minorHAnsi" w:hAnsiTheme="minorHAnsi"/>
                <w:sz w:val="16"/>
                <w:szCs w:val="18"/>
              </w:rPr>
            </w:pPr>
            <w:r w:rsidRPr="5E917113" w:rsidR="5E917113">
              <w:rPr>
                <w:sz w:val="16"/>
                <w:szCs w:val="16"/>
              </w:rPr>
              <w:t>An example of a KPI that matters would be Ratings. Ratings because</w:t>
            </w:r>
            <w:r w:rsidRPr="5E917113" w:rsidR="5E917113">
              <w:rPr>
                <w:sz w:val="16"/>
                <w:szCs w:val="16"/>
              </w:rPr>
              <w:t xml:space="preserve"> all businesses</w:t>
            </w:r>
            <w:r w:rsidRPr="5E917113" w:rsidR="5E917113">
              <w:rPr>
                <w:sz w:val="16"/>
                <w:szCs w:val="16"/>
              </w:rPr>
              <w:t>,</w:t>
            </w:r>
            <w:r w:rsidRPr="5E917113" w:rsidR="5E917113">
              <w:rPr>
                <w:sz w:val="16"/>
                <w:szCs w:val="16"/>
              </w:rPr>
              <w:t xml:space="preserve"> no matter the industry want to know </w:t>
            </w:r>
            <w:r w:rsidRPr="5E917113" w:rsidR="5E917113">
              <w:rPr>
                <w:sz w:val="16"/>
                <w:szCs w:val="16"/>
              </w:rPr>
              <w:t>they're audiences, customers</w:t>
            </w:r>
            <w:r w:rsidRPr="5E917113" w:rsidR="5E917113">
              <w:rPr>
                <w:sz w:val="16"/>
                <w:szCs w:val="16"/>
              </w:rPr>
              <w:t xml:space="preserve"> or</w:t>
            </w:r>
            <w:r w:rsidRPr="5E917113" w:rsidR="5E917113">
              <w:rPr>
                <w:sz w:val="16"/>
                <w:szCs w:val="16"/>
              </w:rPr>
              <w:t xml:space="preserve"> consumers, </w:t>
            </w:r>
            <w:r w:rsidRPr="5E917113" w:rsidR="5E917113">
              <w:rPr>
                <w:sz w:val="16"/>
                <w:szCs w:val="16"/>
              </w:rPr>
              <w:t xml:space="preserve">are pleased with whatever is being presented to them. So </w:t>
            </w:r>
            <w:r w:rsidRPr="5E917113" w:rsidR="5E917113">
              <w:rPr>
                <w:sz w:val="16"/>
                <w:szCs w:val="16"/>
              </w:rPr>
              <w:t xml:space="preserve">if ratings are down, that </w:t>
            </w:r>
            <w:r w:rsidRPr="5E917113" w:rsidR="5E917113">
              <w:rPr>
                <w:sz w:val="16"/>
                <w:szCs w:val="16"/>
              </w:rPr>
              <w:t>indicat</w:t>
            </w:r>
            <w:r w:rsidRPr="5E917113" w:rsidR="5E917113">
              <w:rPr>
                <w:sz w:val="16"/>
                <w:szCs w:val="16"/>
              </w:rPr>
              <w:t>e</w:t>
            </w:r>
            <w:r w:rsidRPr="5E917113" w:rsidR="5E917113">
              <w:rPr>
                <w:sz w:val="16"/>
                <w:szCs w:val="16"/>
              </w:rPr>
              <w:t xml:space="preserve">s </w:t>
            </w:r>
            <w:r w:rsidRPr="5E917113" w:rsidR="5E917113">
              <w:rPr>
                <w:sz w:val="16"/>
                <w:szCs w:val="16"/>
              </w:rPr>
              <w:t>something</w:t>
            </w:r>
            <w:r w:rsidRPr="5E917113" w:rsidR="5E917113">
              <w:rPr>
                <w:sz w:val="16"/>
                <w:szCs w:val="16"/>
              </w:rPr>
              <w:t xml:space="preserve"> </w:t>
            </w:r>
            <w:r w:rsidRPr="5E917113" w:rsidR="5E917113">
              <w:rPr>
                <w:sz w:val="16"/>
                <w:szCs w:val="16"/>
              </w:rPr>
              <w:t>definitely</w:t>
            </w:r>
            <w:r w:rsidRPr="5E917113" w:rsidR="5E917113">
              <w:rPr>
                <w:sz w:val="16"/>
                <w:szCs w:val="16"/>
              </w:rPr>
              <w:t xml:space="preserve"> has to change. If ratings are up, you know the business is performing the way intended.</w:t>
            </w:r>
          </w:p>
        </w:tc>
      </w:tr>
      <w:tr xmlns:wp14="http://schemas.microsoft.com/office/word/2010/wordml" w:rsidRPr="0058481C" w:rsidR="00D31BAD" w:rsidTr="5E917113" w14:paraId="3778EECA" wp14:textId="77777777">
        <w:trPr>
          <w:gridAfter w:val="1"/>
          <w:wAfter w:w="97" w:type="pct"/>
          <w:trHeight w:val="404"/>
        </w:trPr>
        <w:tc>
          <w:tcPr>
            <w:tcW w:w="1962" w:type="pct"/>
            <w:gridSpan w:val="2"/>
            <w:tcMar/>
            <w:vAlign w:val="center"/>
          </w:tcPr>
          <w:p w:rsidRPr="00D31BAD" w:rsidR="00D31BAD" w:rsidP="009D0759" w:rsidRDefault="00D31BAD" w14:paraId="1AC09881" wp14:textId="77777777">
            <w:pPr>
              <w:pStyle w:val="Level2Skills"/>
              <w:ind w:left="0"/>
              <w:rPr>
                <w:rFonts w:cs="Arial" w:asciiTheme="minorHAnsi" w:hAnsiTheme="minorHAnsi"/>
                <w:color w:val="222222"/>
                <w:sz w:val="16"/>
                <w:szCs w:val="18"/>
              </w:rPr>
            </w:pPr>
            <w:r w:rsidRPr="00D31BAD">
              <w:rPr>
                <w:rFonts w:cs="Arial" w:asciiTheme="minorHAnsi" w:hAnsiTheme="minorHAnsi"/>
                <w:color w:val="222222"/>
                <w:sz w:val="16"/>
                <w:szCs w:val="18"/>
              </w:rPr>
              <w:t xml:space="preserve">Describe your experience with Social Analytics, specifying metrics of interest. </w:t>
            </w:r>
          </w:p>
        </w:tc>
        <w:tc>
          <w:tcPr>
            <w:tcW w:w="2941" w:type="pct"/>
            <w:gridSpan w:val="5"/>
            <w:tcMar/>
          </w:tcPr>
          <w:p w:rsidRPr="00D31BAD" w:rsidR="00D31BAD" w:rsidP="009D0759" w:rsidRDefault="00D31BAD" w14:paraId="41EF8BD0" w14:noSpellErr="1" wp14:textId="44C27E1D">
            <w:pPr>
              <w:rPr>
                <w:rFonts w:asciiTheme="minorHAnsi" w:hAnsiTheme="minorHAnsi"/>
                <w:sz w:val="16"/>
                <w:szCs w:val="18"/>
              </w:rPr>
            </w:pPr>
            <w:r w:rsidRPr="4B82BEE7" w:rsidR="4B82BEE7">
              <w:rPr>
                <w:sz w:val="16"/>
                <w:szCs w:val="16"/>
              </w:rPr>
              <w:t xml:space="preserve">Starting in 2012 all the way to </w:t>
            </w:r>
            <w:r w:rsidRPr="4B82BEE7" w:rsidR="4B82BEE7">
              <w:rPr>
                <w:sz w:val="16"/>
                <w:szCs w:val="16"/>
              </w:rPr>
              <w:t>2015;</w:t>
            </w:r>
            <w:r w:rsidRPr="4B82BEE7" w:rsidR="4B82BEE7">
              <w:rPr>
                <w:sz w:val="16"/>
                <w:szCs w:val="16"/>
              </w:rPr>
              <w:t xml:space="preserve"> I used Facebook Insights to see which states/countries liked some shirt designs I created. My metric of interest was how people got to my posts, whether it was from a share, seeing a like, an organic or paid reach, etc.</w:t>
            </w:r>
          </w:p>
        </w:tc>
      </w:tr>
      <w:tr xmlns:wp14="http://schemas.microsoft.com/office/word/2010/wordml" w:rsidRPr="0058481C" w:rsidR="00D31BAD" w:rsidTr="5E917113" w14:paraId="4AE4E85C" wp14:textId="77777777">
        <w:trPr>
          <w:gridAfter w:val="1"/>
          <w:wAfter w:w="97" w:type="pct"/>
          <w:trHeight w:val="404"/>
        </w:trPr>
        <w:tc>
          <w:tcPr>
            <w:tcW w:w="1962" w:type="pct"/>
            <w:gridSpan w:val="2"/>
            <w:tcMar/>
            <w:vAlign w:val="center"/>
          </w:tcPr>
          <w:p w:rsidRPr="00D31BAD" w:rsidR="00D31BAD" w:rsidP="009D0759" w:rsidRDefault="00D31BAD" w14:paraId="577B288D" wp14:textId="77777777">
            <w:pPr>
              <w:pStyle w:val="Level2Skills"/>
              <w:ind w:left="0"/>
              <w:rPr>
                <w:rFonts w:asciiTheme="minorHAnsi" w:hAnsiTheme="minorHAnsi"/>
                <w:sz w:val="16"/>
                <w:szCs w:val="18"/>
              </w:rPr>
            </w:pPr>
            <w:r w:rsidRPr="00D31BAD">
              <w:rPr>
                <w:rFonts w:cs="Arial" w:asciiTheme="minorHAnsi" w:hAnsiTheme="minorHAnsi"/>
                <w:color w:val="222222"/>
                <w:sz w:val="16"/>
                <w:szCs w:val="18"/>
              </w:rPr>
              <w:t>Describe your current role and your biggest success in that role.</w:t>
            </w:r>
          </w:p>
        </w:tc>
        <w:tc>
          <w:tcPr>
            <w:tcW w:w="2941" w:type="pct"/>
            <w:gridSpan w:val="5"/>
            <w:tcMar/>
          </w:tcPr>
          <w:p w:rsidRPr="00D31BAD" w:rsidR="00D31BAD" w:rsidP="009D0759" w:rsidRDefault="00D31BAD" w14:paraId="244A1ACE" w14:noSpellErr="1" wp14:textId="074A3BB1">
            <w:pPr>
              <w:rPr>
                <w:rFonts w:asciiTheme="minorHAnsi" w:hAnsiTheme="minorHAnsi"/>
                <w:sz w:val="16"/>
                <w:szCs w:val="18"/>
              </w:rPr>
            </w:pPr>
            <w:r w:rsidRPr="4B82BEE7" w:rsidR="4B82BEE7">
              <w:rPr>
                <w:sz w:val="16"/>
                <w:szCs w:val="16"/>
              </w:rPr>
              <w:t>I'm currently a Data Scientist at DuroUAS. I analyze, conduct research on</w:t>
            </w:r>
            <w:r w:rsidRPr="4B82BEE7" w:rsidR="4B82BEE7">
              <w:rPr>
                <w:sz w:val="16"/>
                <w:szCs w:val="16"/>
              </w:rPr>
              <w:t xml:space="preserve"> </w:t>
            </w:r>
            <w:r w:rsidRPr="4B82BEE7" w:rsidR="4B82BEE7">
              <w:rPr>
                <w:sz w:val="16"/>
                <w:szCs w:val="16"/>
              </w:rPr>
              <w:t>&amp;</w:t>
            </w:r>
            <w:r w:rsidRPr="4B82BEE7" w:rsidR="4B82BEE7">
              <w:rPr>
                <w:sz w:val="16"/>
                <w:szCs w:val="16"/>
              </w:rPr>
              <w:t xml:space="preserve"> visualize data for others to gain insight without much thought. My biggest success was a project I worked on concerning the Bronx River. The published work shows </w:t>
            </w:r>
            <w:r w:rsidRPr="4B82BEE7" w:rsidR="4B82BEE7">
              <w:rPr>
                <w:sz w:val="16"/>
                <w:szCs w:val="16"/>
              </w:rPr>
              <w:t>the graph I constructed, which was the first professional use of my skills.</w:t>
            </w:r>
          </w:p>
        </w:tc>
      </w:tr>
      <w:tr xmlns:wp14="http://schemas.microsoft.com/office/word/2010/wordml" w:rsidRPr="0058481C" w:rsidR="00D31BAD" w:rsidTr="5E917113" w14:paraId="1392CBD2" wp14:textId="77777777">
        <w:trPr>
          <w:gridAfter w:val="1"/>
          <w:wAfter w:w="97" w:type="pct"/>
          <w:trHeight w:val="404"/>
        </w:trPr>
        <w:tc>
          <w:tcPr>
            <w:tcW w:w="1962" w:type="pct"/>
            <w:gridSpan w:val="2"/>
            <w:tcMar/>
            <w:vAlign w:val="center"/>
          </w:tcPr>
          <w:p w:rsidRPr="00D31BAD" w:rsidR="00D31BAD" w:rsidP="009D0759" w:rsidRDefault="00D31BAD" w14:paraId="75C899A7" wp14:textId="77777777">
            <w:pPr>
              <w:shd w:val="clear" w:color="auto" w:fill="FFFFFF"/>
              <w:rPr>
                <w:rFonts w:asciiTheme="minorHAnsi" w:hAnsiTheme="minorHAnsi"/>
                <w:color w:val="222222"/>
                <w:sz w:val="16"/>
                <w:szCs w:val="18"/>
              </w:rPr>
            </w:pPr>
            <w:r w:rsidRPr="00D31BAD">
              <w:rPr>
                <w:rFonts w:cs="Arial" w:asciiTheme="minorHAnsi" w:hAnsiTheme="minorHAnsi"/>
                <w:color w:val="222222"/>
                <w:sz w:val="16"/>
                <w:szCs w:val="18"/>
              </w:rPr>
              <w:t>What are the biggest pain points of your current position?</w:t>
            </w:r>
          </w:p>
        </w:tc>
        <w:tc>
          <w:tcPr>
            <w:tcW w:w="2941" w:type="pct"/>
            <w:gridSpan w:val="5"/>
            <w:tcMar/>
          </w:tcPr>
          <w:p w:rsidRPr="00D31BAD" w:rsidR="00D31BAD" w:rsidP="009D0759" w:rsidRDefault="00D31BAD" w14:paraId="05241A43" w14:noSpellErr="1" wp14:textId="397979B5">
            <w:pPr>
              <w:rPr>
                <w:rFonts w:asciiTheme="minorHAnsi" w:hAnsiTheme="minorHAnsi"/>
                <w:sz w:val="16"/>
                <w:szCs w:val="18"/>
              </w:rPr>
            </w:pPr>
            <w:r w:rsidRPr="4B82BEE7" w:rsidR="4B82BEE7">
              <w:rPr>
                <w:sz w:val="16"/>
                <w:szCs w:val="16"/>
              </w:rPr>
              <w:t>None</w:t>
            </w:r>
          </w:p>
        </w:tc>
      </w:tr>
      <w:tr xmlns:wp14="http://schemas.microsoft.com/office/word/2010/wordml" w:rsidRPr="0058481C" w:rsidR="00D31BAD" w:rsidTr="5E917113" w14:paraId="6C881D75" wp14:textId="77777777">
        <w:trPr>
          <w:gridAfter w:val="1"/>
          <w:wAfter w:w="97" w:type="pct"/>
          <w:trHeight w:val="404"/>
        </w:trPr>
        <w:tc>
          <w:tcPr>
            <w:tcW w:w="1962" w:type="pct"/>
            <w:gridSpan w:val="2"/>
            <w:tcMar/>
            <w:vAlign w:val="center"/>
          </w:tcPr>
          <w:p w:rsidRPr="00D31BAD" w:rsidR="00D31BAD" w:rsidP="009D0759" w:rsidRDefault="00D31BAD" w14:paraId="44B9AE37" wp14:textId="77777777">
            <w:pPr>
              <w:pStyle w:val="Level2Skills"/>
              <w:ind w:left="0"/>
              <w:rPr>
                <w:rFonts w:cs="Arial" w:asciiTheme="minorHAnsi" w:hAnsiTheme="minorHAnsi"/>
                <w:color w:val="222222"/>
                <w:sz w:val="16"/>
                <w:szCs w:val="18"/>
              </w:rPr>
            </w:pPr>
            <w:r w:rsidRPr="00D31BAD">
              <w:rPr>
                <w:rFonts w:cs="Arial" w:asciiTheme="minorHAnsi" w:hAnsiTheme="minorHAnsi"/>
                <w:color w:val="222222"/>
                <w:sz w:val="16"/>
                <w:szCs w:val="18"/>
              </w:rPr>
              <w:t>Describe your relationship with your peers in your current role. If you would change it, how would you?</w:t>
            </w:r>
          </w:p>
        </w:tc>
        <w:tc>
          <w:tcPr>
            <w:tcW w:w="2941" w:type="pct"/>
            <w:gridSpan w:val="5"/>
            <w:tcMar/>
          </w:tcPr>
          <w:p w:rsidRPr="00D31BAD" w:rsidR="00D31BAD" w:rsidP="009D0759" w:rsidRDefault="00D31BAD" w14:paraId="20220C59" w14:noSpellErr="1" wp14:textId="49A6CC53">
            <w:pPr>
              <w:rPr>
                <w:rFonts w:asciiTheme="minorHAnsi" w:hAnsiTheme="minorHAnsi"/>
                <w:sz w:val="16"/>
                <w:szCs w:val="18"/>
              </w:rPr>
            </w:pPr>
            <w:r w:rsidRPr="5E917113" w:rsidR="5E917113">
              <w:rPr>
                <w:sz w:val="16"/>
                <w:szCs w:val="16"/>
              </w:rPr>
              <w:t xml:space="preserve">It's a friendly &amp; helpful relationship. They know they can come to me with help as far </w:t>
            </w:r>
            <w:r w:rsidRPr="5E917113" w:rsidR="5E917113">
              <w:rPr>
                <w:sz w:val="16"/>
                <w:szCs w:val="16"/>
              </w:rPr>
              <w:t>as</w:t>
            </w:r>
            <w:r w:rsidRPr="5E917113" w:rsidR="5E917113">
              <w:rPr>
                <w:sz w:val="16"/>
                <w:szCs w:val="16"/>
              </w:rPr>
              <w:t xml:space="preserve"> </w:t>
            </w:r>
            <w:r w:rsidRPr="5E917113" w:rsidR="5E917113">
              <w:rPr>
                <w:sz w:val="16"/>
                <w:szCs w:val="16"/>
              </w:rPr>
              <w:t>programming goes, and I can go to them about anything</w:t>
            </w:r>
            <w:r w:rsidRPr="5E917113" w:rsidR="5E917113">
              <w:rPr>
                <w:sz w:val="16"/>
                <w:szCs w:val="16"/>
              </w:rPr>
              <w:t xml:space="preserve"> I may have trouble with. There's nothing I would change about our relationship</w:t>
            </w:r>
          </w:p>
        </w:tc>
      </w:tr>
      <w:tr xmlns:wp14="http://schemas.microsoft.com/office/word/2010/wordml" w:rsidRPr="0058481C" w:rsidR="00D31BAD" w:rsidTr="5E917113" w14:paraId="03B57A24" wp14:textId="77777777">
        <w:trPr>
          <w:gridAfter w:val="1"/>
          <w:wAfter w:w="97" w:type="pct"/>
          <w:trHeight w:val="404"/>
        </w:trPr>
        <w:tc>
          <w:tcPr>
            <w:tcW w:w="1962" w:type="pct"/>
            <w:gridSpan w:val="2"/>
            <w:tcMar/>
            <w:vAlign w:val="center"/>
          </w:tcPr>
          <w:p w:rsidRPr="00D31BAD" w:rsidR="00D31BAD" w:rsidP="009D0759" w:rsidRDefault="00D31BAD" w14:paraId="450C9512" wp14:textId="77777777">
            <w:pPr>
              <w:pStyle w:val="Level2Skills"/>
              <w:ind w:left="0"/>
              <w:rPr>
                <w:rFonts w:cs="Arial" w:asciiTheme="minorHAnsi" w:hAnsiTheme="minorHAnsi"/>
                <w:color w:val="222222"/>
                <w:sz w:val="16"/>
                <w:szCs w:val="18"/>
              </w:rPr>
            </w:pPr>
            <w:r w:rsidRPr="00D31BAD">
              <w:rPr>
                <w:rFonts w:cs="Arial" w:asciiTheme="minorHAnsi" w:hAnsiTheme="minorHAnsi"/>
                <w:color w:val="222222"/>
                <w:sz w:val="16"/>
                <w:szCs w:val="18"/>
              </w:rPr>
              <w:t>Generally, how does Web Analytics work?</w:t>
            </w:r>
          </w:p>
        </w:tc>
        <w:tc>
          <w:tcPr>
            <w:tcW w:w="2941" w:type="pct"/>
            <w:gridSpan w:val="5"/>
            <w:tcMar/>
          </w:tcPr>
          <w:p w:rsidRPr="00D31BAD" w:rsidR="00D31BAD" w:rsidP="009D0759" w:rsidRDefault="00D31BAD" w14:paraId="4768FEC8" w14:noSpellErr="1" wp14:textId="0DA533F9">
            <w:pPr>
              <w:rPr>
                <w:rFonts w:asciiTheme="minorHAnsi" w:hAnsiTheme="minorHAnsi"/>
                <w:sz w:val="16"/>
                <w:szCs w:val="18"/>
              </w:rPr>
            </w:pPr>
            <w:r w:rsidRPr="5E917113" w:rsidR="5E917113">
              <w:rPr>
                <w:sz w:val="16"/>
                <w:szCs w:val="16"/>
              </w:rPr>
              <w:t>As you go from page to page, data as far as what page you came from, how long you stay</w:t>
            </w:r>
            <w:r w:rsidRPr="5E917113" w:rsidR="5E917113">
              <w:rPr>
                <w:sz w:val="16"/>
                <w:szCs w:val="16"/>
              </w:rPr>
              <w:t>ed</w:t>
            </w:r>
            <w:r w:rsidRPr="5E917113" w:rsidR="5E917113">
              <w:rPr>
                <w:sz w:val="16"/>
                <w:szCs w:val="16"/>
              </w:rPr>
              <w:t xml:space="preserve"> on a page, how many more people were on one page in </w:t>
            </w:r>
            <w:r w:rsidRPr="5E917113" w:rsidR="5E917113">
              <w:rPr>
                <w:sz w:val="16"/>
                <w:szCs w:val="16"/>
              </w:rPr>
              <w:t>comparis</w:t>
            </w:r>
            <w:r w:rsidRPr="5E917113" w:rsidR="5E917113">
              <w:rPr>
                <w:sz w:val="16"/>
                <w:szCs w:val="16"/>
              </w:rPr>
              <w:t>on</w:t>
            </w:r>
            <w:r w:rsidRPr="5E917113" w:rsidR="5E917113">
              <w:rPr>
                <w:sz w:val="16"/>
                <w:szCs w:val="16"/>
              </w:rPr>
              <w:t xml:space="preserve"> to another, etc. Now a business can see what content is attracting attention &amp; what isn't, which will help them make wise changes</w:t>
            </w:r>
            <w:r w:rsidRPr="5E917113" w:rsidR="5E917113">
              <w:rPr>
                <w:sz w:val="16"/>
                <w:szCs w:val="16"/>
              </w:rPr>
              <w:t xml:space="preserve"> </w:t>
            </w:r>
            <w:r w:rsidRPr="5E917113" w:rsidR="5E917113">
              <w:rPr>
                <w:sz w:val="16"/>
                <w:szCs w:val="16"/>
              </w:rPr>
              <w:t>moving forward.</w:t>
            </w:r>
          </w:p>
        </w:tc>
      </w:tr>
      <w:tr xmlns:wp14="http://schemas.microsoft.com/office/word/2010/wordml" w:rsidRPr="0058481C" w:rsidR="00D31BAD" w:rsidTr="5E917113" w14:paraId="1DC09DFE" wp14:textId="77777777">
        <w:trPr>
          <w:gridAfter w:val="1"/>
          <w:wAfter w:w="97" w:type="pct"/>
          <w:trHeight w:val="404"/>
        </w:trPr>
        <w:tc>
          <w:tcPr>
            <w:tcW w:w="1962" w:type="pct"/>
            <w:gridSpan w:val="2"/>
            <w:tcMar/>
            <w:vAlign w:val="center"/>
          </w:tcPr>
          <w:p w:rsidRPr="00D31BAD" w:rsidR="00D31BAD" w:rsidP="009D0759" w:rsidRDefault="00D31BAD" w14:paraId="2B8810E8" wp14:textId="77777777">
            <w:pPr>
              <w:pStyle w:val="Level2Skills"/>
              <w:ind w:left="0"/>
              <w:rPr>
                <w:rFonts w:cs="Arial" w:asciiTheme="minorHAnsi" w:hAnsiTheme="minorHAnsi"/>
                <w:color w:val="222222"/>
                <w:sz w:val="16"/>
                <w:szCs w:val="18"/>
              </w:rPr>
            </w:pPr>
            <w:r w:rsidRPr="00D31BAD">
              <w:rPr>
                <w:rFonts w:cs="Arial" w:asciiTheme="minorHAnsi" w:hAnsiTheme="minorHAnsi"/>
                <w:color w:val="222222"/>
                <w:sz w:val="16"/>
                <w:szCs w:val="18"/>
              </w:rPr>
              <w:t>Describe your technical background.</w:t>
            </w:r>
          </w:p>
        </w:tc>
        <w:tc>
          <w:tcPr>
            <w:tcW w:w="2941" w:type="pct"/>
            <w:gridSpan w:val="5"/>
            <w:tcMar/>
          </w:tcPr>
          <w:p w:rsidRPr="00D31BAD" w:rsidR="00D31BAD" w:rsidP="009D0759" w:rsidRDefault="00D31BAD" w14:paraId="1DFD8DE5" w14:noSpellErr="1" wp14:textId="62B388CC">
            <w:pPr>
              <w:rPr>
                <w:rFonts w:asciiTheme="minorHAnsi" w:hAnsiTheme="minorHAnsi"/>
                <w:sz w:val="16"/>
                <w:szCs w:val="18"/>
              </w:rPr>
            </w:pPr>
            <w:r w:rsidRPr="5E917113" w:rsidR="5E917113">
              <w:rPr>
                <w:sz w:val="16"/>
                <w:szCs w:val="16"/>
              </w:rPr>
              <w:t>From Spring 2013 to Spring 2014 w</w:t>
            </w:r>
            <w:r w:rsidRPr="5E917113" w:rsidR="5E917113">
              <w:rPr>
                <w:sz w:val="16"/>
                <w:szCs w:val="16"/>
              </w:rPr>
              <w:t>hile I was in college</w:t>
            </w:r>
            <w:r w:rsidRPr="5E917113" w:rsidR="5E917113">
              <w:rPr>
                <w:sz w:val="16"/>
                <w:szCs w:val="16"/>
              </w:rPr>
              <w:t>, I majored in Computer Science. I was using</w:t>
            </w:r>
            <w:r w:rsidRPr="5E917113" w:rsidR="5E917113">
              <w:rPr>
                <w:sz w:val="16"/>
                <w:szCs w:val="16"/>
              </w:rPr>
              <w:t xml:space="preserve"> </w:t>
            </w:r>
            <w:r w:rsidRPr="5E917113" w:rsidR="5E917113">
              <w:rPr>
                <w:sz w:val="16"/>
                <w:szCs w:val="16"/>
              </w:rPr>
              <w:t>JavaScript for those</w:t>
            </w:r>
            <w:r w:rsidRPr="5E917113" w:rsidR="5E917113">
              <w:rPr>
                <w:sz w:val="16"/>
                <w:szCs w:val="16"/>
              </w:rPr>
              <w:t xml:space="preserve"> </w:t>
            </w:r>
            <w:r w:rsidRPr="5E917113" w:rsidR="5E917113">
              <w:rPr>
                <w:sz w:val="16"/>
                <w:szCs w:val="16"/>
              </w:rPr>
              <w:t xml:space="preserve">3 </w:t>
            </w:r>
            <w:r w:rsidRPr="5E917113" w:rsidR="5E917113">
              <w:rPr>
                <w:sz w:val="16"/>
                <w:szCs w:val="16"/>
              </w:rPr>
              <w:t>semesters</w:t>
            </w:r>
            <w:r w:rsidRPr="5E917113" w:rsidR="5E917113">
              <w:rPr>
                <w:sz w:val="16"/>
                <w:szCs w:val="16"/>
              </w:rPr>
              <w:t>. I</w:t>
            </w:r>
            <w:r w:rsidRPr="5E917113" w:rsidR="5E917113">
              <w:rPr>
                <w:sz w:val="16"/>
                <w:szCs w:val="16"/>
              </w:rPr>
              <w:t xml:space="preserve"> taught myself HTML5 &amp; CSS3 in 2015, where I helped with the Front-End on a couple </w:t>
            </w:r>
            <w:r w:rsidRPr="5E917113" w:rsidR="5E917113">
              <w:rPr>
                <w:sz w:val="16"/>
                <w:szCs w:val="16"/>
              </w:rPr>
              <w:t>websites.</w:t>
            </w:r>
            <w:r w:rsidRPr="5E917113" w:rsidR="5E917113">
              <w:rPr>
                <w:sz w:val="16"/>
                <w:szCs w:val="16"/>
              </w:rPr>
              <w:t xml:space="preserve"> This year I </w:t>
            </w:r>
            <w:r w:rsidRPr="5E917113" w:rsidR="5E917113">
              <w:rPr>
                <w:sz w:val="16"/>
                <w:szCs w:val="16"/>
              </w:rPr>
              <w:t>started</w:t>
            </w:r>
            <w:r w:rsidRPr="5E917113" w:rsidR="5E917113">
              <w:rPr>
                <w:sz w:val="16"/>
                <w:szCs w:val="16"/>
              </w:rPr>
              <w:t xml:space="preserve"> learning python in March</w:t>
            </w:r>
            <w:r w:rsidRPr="5E917113" w:rsidR="5E917113">
              <w:rPr>
                <w:sz w:val="16"/>
                <w:szCs w:val="16"/>
              </w:rPr>
              <w:t>.</w:t>
            </w:r>
            <w:r w:rsidRPr="5E917113" w:rsidR="5E917113">
              <w:rPr>
                <w:sz w:val="16"/>
                <w:szCs w:val="16"/>
              </w:rPr>
              <w:t xml:space="preserve"> </w:t>
            </w:r>
            <w:r w:rsidRPr="5E917113" w:rsidR="5E917113">
              <w:rPr>
                <w:sz w:val="16"/>
                <w:szCs w:val="16"/>
              </w:rPr>
              <w:t>Since then</w:t>
            </w:r>
            <w:r w:rsidRPr="5E917113" w:rsidR="5E917113">
              <w:rPr>
                <w:sz w:val="16"/>
                <w:szCs w:val="16"/>
              </w:rPr>
              <w:t xml:space="preserve"> I've </w:t>
            </w:r>
            <w:r w:rsidRPr="5E917113" w:rsidR="5E917113">
              <w:rPr>
                <w:sz w:val="16"/>
                <w:szCs w:val="16"/>
              </w:rPr>
              <w:t>made use of several libraries and</w:t>
            </w:r>
            <w:r w:rsidRPr="5E917113" w:rsidR="5E917113">
              <w:rPr>
                <w:sz w:val="16"/>
                <w:szCs w:val="16"/>
              </w:rPr>
              <w:t xml:space="preserve"> have </w:t>
            </w:r>
            <w:r w:rsidRPr="5E917113" w:rsidR="5E917113">
              <w:rPr>
                <w:sz w:val="16"/>
                <w:szCs w:val="16"/>
              </w:rPr>
              <w:t xml:space="preserve">done the back-end of several programs that involves either the stock </w:t>
            </w:r>
            <w:r w:rsidRPr="5E917113" w:rsidR="5E917113">
              <w:rPr>
                <w:sz w:val="16"/>
                <w:szCs w:val="16"/>
              </w:rPr>
              <w:t>or</w:t>
            </w:r>
            <w:r w:rsidRPr="5E917113" w:rsidR="5E917113">
              <w:rPr>
                <w:sz w:val="16"/>
                <w:szCs w:val="16"/>
              </w:rPr>
              <w:t xml:space="preserve"> </w:t>
            </w:r>
            <w:r w:rsidRPr="5E917113" w:rsidR="5E917113">
              <w:rPr>
                <w:sz w:val="16"/>
                <w:szCs w:val="16"/>
              </w:rPr>
              <w:t>foreign exchange market. I've also done the back-end</w:t>
            </w:r>
            <w:r w:rsidRPr="5E917113" w:rsidR="5E917113">
              <w:rPr>
                <w:sz w:val="16"/>
                <w:szCs w:val="16"/>
              </w:rPr>
              <w:t xml:space="preserve"> of some programs that visualize</w:t>
            </w:r>
            <w:r w:rsidRPr="5E917113" w:rsidR="5E917113">
              <w:rPr>
                <w:sz w:val="16"/>
                <w:szCs w:val="16"/>
              </w:rPr>
              <w:t xml:space="preserve"> data, one of them involves a database which I set up using </w:t>
            </w:r>
            <w:r w:rsidRPr="5E917113" w:rsidR="5E917113">
              <w:rPr>
                <w:sz w:val="16"/>
                <w:szCs w:val="16"/>
              </w:rPr>
              <w:t>SQLite.</w:t>
            </w:r>
            <w:r w:rsidRPr="5E917113" w:rsidR="5E917113">
              <w:rPr>
                <w:sz w:val="16"/>
                <w:szCs w:val="16"/>
              </w:rPr>
              <w:t>.</w:t>
            </w:r>
          </w:p>
        </w:tc>
      </w:tr>
      <w:tr xmlns:wp14="http://schemas.microsoft.com/office/word/2010/wordml" w:rsidRPr="0058481C" w:rsidR="00D31BAD" w:rsidTr="5E917113" w14:paraId="5D075001" wp14:textId="77777777">
        <w:trPr>
          <w:gridAfter w:val="1"/>
          <w:wAfter w:w="97" w:type="pct"/>
          <w:trHeight w:val="404"/>
        </w:trPr>
        <w:tc>
          <w:tcPr>
            <w:tcW w:w="1962" w:type="pct"/>
            <w:gridSpan w:val="2"/>
            <w:tcMar/>
            <w:vAlign w:val="center"/>
          </w:tcPr>
          <w:p w:rsidRPr="00D31BAD" w:rsidR="00D31BAD" w:rsidP="009D0759" w:rsidRDefault="00D31BAD" w14:paraId="19B90C72" wp14:textId="77777777">
            <w:pPr>
              <w:pStyle w:val="Level2Skills"/>
              <w:ind w:left="0"/>
              <w:rPr>
                <w:rFonts w:cs="Arial" w:asciiTheme="minorHAnsi" w:hAnsiTheme="minorHAnsi"/>
                <w:color w:val="222222"/>
                <w:sz w:val="16"/>
                <w:szCs w:val="18"/>
              </w:rPr>
            </w:pPr>
            <w:r w:rsidRPr="00D31BAD">
              <w:rPr>
                <w:noProof/>
                <w:sz w:val="16"/>
              </w:rPr>
              <w:drawing>
                <wp:inline xmlns:wp14="http://schemas.microsoft.com/office/word/2010/wordprocessingDrawing" distT="0" distB="0" distL="0" distR="0" wp14:anchorId="379D4A11" wp14:editId="282F3C2E">
                  <wp:extent cx="2227888" cy="86106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1410" cy="866286"/>
                          </a:xfrm>
                          <a:prstGeom prst="rect">
                            <a:avLst/>
                          </a:prstGeom>
                        </pic:spPr>
                      </pic:pic>
                    </a:graphicData>
                  </a:graphic>
                </wp:inline>
              </w:drawing>
            </w:r>
          </w:p>
          <w:p w:rsidRPr="00D31BAD" w:rsidR="00D31BAD" w:rsidP="009D0759" w:rsidRDefault="00D31BAD" w14:paraId="0CC7793B" wp14:textId="77777777">
            <w:pPr>
              <w:pStyle w:val="Level2Skills"/>
              <w:ind w:left="0"/>
              <w:rPr>
                <w:rFonts w:cs="Arial" w:asciiTheme="minorHAnsi" w:hAnsiTheme="minorHAnsi"/>
                <w:color w:val="222222"/>
                <w:sz w:val="16"/>
                <w:szCs w:val="18"/>
              </w:rPr>
            </w:pPr>
            <w:r w:rsidRPr="00D31BAD">
              <w:rPr>
                <w:rFonts w:cs="Arial" w:asciiTheme="minorHAnsi" w:hAnsiTheme="minorHAnsi"/>
                <w:color w:val="222222"/>
                <w:sz w:val="16"/>
                <w:szCs w:val="18"/>
              </w:rPr>
              <w:t>Provide some feedback on this chart.</w:t>
            </w:r>
          </w:p>
        </w:tc>
        <w:tc>
          <w:tcPr>
            <w:tcW w:w="2941" w:type="pct"/>
            <w:gridSpan w:val="5"/>
            <w:tcMar/>
          </w:tcPr>
          <w:p w:rsidRPr="00D31BAD" w:rsidR="00D31BAD" w:rsidP="009D0759" w:rsidRDefault="00D31BAD" w14:paraId="3818643F" w14:noSpellErr="1" wp14:textId="1E4FD9D1">
            <w:pPr>
              <w:rPr>
                <w:rFonts w:asciiTheme="minorHAnsi" w:hAnsiTheme="minorHAnsi"/>
                <w:sz w:val="16"/>
                <w:szCs w:val="18"/>
              </w:rPr>
            </w:pPr>
            <w:r w:rsidRPr="4B82BEE7" w:rsidR="4B82BEE7">
              <w:rPr>
                <w:sz w:val="16"/>
                <w:szCs w:val="16"/>
              </w:rPr>
              <w:t>The dotted lines could represent</w:t>
            </w:r>
            <w:r w:rsidRPr="4B82BEE7" w:rsidR="4B82BEE7">
              <w:rPr>
                <w:sz w:val="16"/>
                <w:szCs w:val="16"/>
              </w:rPr>
              <w:t xml:space="preserve"> how much profit a company estimated</w:t>
            </w:r>
            <w:r w:rsidRPr="4B82BEE7" w:rsidR="4B82BEE7">
              <w:rPr>
                <w:sz w:val="16"/>
                <w:szCs w:val="16"/>
              </w:rPr>
              <w:t xml:space="preserve"> for Q2 </w:t>
            </w:r>
            <w:r w:rsidRPr="4B82BEE7" w:rsidR="4B82BEE7">
              <w:rPr>
                <w:sz w:val="16"/>
                <w:szCs w:val="16"/>
              </w:rPr>
              <w:t>2014-</w:t>
            </w:r>
            <w:r w:rsidRPr="4B82BEE7" w:rsidR="4B82BEE7">
              <w:rPr>
                <w:sz w:val="16"/>
                <w:szCs w:val="16"/>
              </w:rPr>
              <w:t xml:space="preserve">Q1 </w:t>
            </w:r>
            <w:r w:rsidRPr="4B82BEE7" w:rsidR="4B82BEE7">
              <w:rPr>
                <w:sz w:val="16"/>
                <w:szCs w:val="16"/>
              </w:rPr>
              <w:t>2</w:t>
            </w:r>
            <w:r w:rsidRPr="4B82BEE7" w:rsidR="4B82BEE7">
              <w:rPr>
                <w:sz w:val="16"/>
                <w:szCs w:val="16"/>
              </w:rPr>
              <w:t>015.</w:t>
            </w:r>
            <w:r w:rsidRPr="4B82BEE7" w:rsidR="4B82BEE7">
              <w:rPr>
                <w:sz w:val="16"/>
                <w:szCs w:val="16"/>
              </w:rPr>
              <w:t xml:space="preserve"> The gray bars could represent</w:t>
            </w:r>
            <w:r w:rsidRPr="4B82BEE7" w:rsidR="4B82BEE7">
              <w:rPr>
                <w:sz w:val="16"/>
                <w:szCs w:val="16"/>
              </w:rPr>
              <w:t xml:space="preserve"> how much profit was forecasted for Q2 2015 –Q1 2016. Finally the black</w:t>
            </w:r>
            <w:r w:rsidRPr="4B82BEE7" w:rsidR="4B82BEE7">
              <w:rPr>
                <w:sz w:val="16"/>
                <w:szCs w:val="16"/>
              </w:rPr>
              <w:t xml:space="preserve"> </w:t>
            </w:r>
            <w:r w:rsidRPr="4B82BEE7" w:rsidR="4B82BEE7">
              <w:rPr>
                <w:sz w:val="16"/>
                <w:szCs w:val="16"/>
              </w:rPr>
              <w:t>bars would then represent</w:t>
            </w:r>
            <w:r w:rsidRPr="4B82BEE7" w:rsidR="4B82BEE7">
              <w:rPr>
                <w:sz w:val="16"/>
                <w:szCs w:val="16"/>
              </w:rPr>
              <w:t xml:space="preserve"> </w:t>
            </w:r>
            <w:r w:rsidRPr="4B82BEE7" w:rsidR="4B82BEE7">
              <w:rPr>
                <w:sz w:val="16"/>
                <w:szCs w:val="16"/>
              </w:rPr>
              <w:t xml:space="preserve">what was actually made in profits for </w:t>
            </w:r>
            <w:r w:rsidRPr="4B82BEE7" w:rsidR="4B82BEE7">
              <w:rPr>
                <w:sz w:val="16"/>
                <w:szCs w:val="16"/>
              </w:rPr>
              <w:t>Q2 2015</w:t>
            </w:r>
            <w:r w:rsidRPr="4B82BEE7" w:rsidR="4B82BEE7">
              <w:rPr>
                <w:sz w:val="16"/>
                <w:szCs w:val="16"/>
              </w:rPr>
              <w:t xml:space="preserve">-Q1 2016. </w:t>
            </w:r>
            <w:r w:rsidRPr="4B82BEE7" w:rsidR="4B82BEE7">
              <w:rPr>
                <w:sz w:val="16"/>
                <w:szCs w:val="16"/>
              </w:rPr>
              <w:t xml:space="preserve"> The trend seems to be</w:t>
            </w:r>
            <w:r w:rsidRPr="4B82BEE7" w:rsidR="4B82BEE7">
              <w:rPr>
                <w:sz w:val="16"/>
                <w:szCs w:val="16"/>
              </w:rPr>
              <w:t xml:space="preserve"> </w:t>
            </w:r>
            <w:r w:rsidRPr="4B82BEE7" w:rsidR="4B82BEE7">
              <w:rPr>
                <w:sz w:val="16"/>
                <w:szCs w:val="16"/>
              </w:rPr>
              <w:t>they do</w:t>
            </w:r>
            <w:r w:rsidRPr="4B82BEE7" w:rsidR="4B82BEE7">
              <w:rPr>
                <w:sz w:val="16"/>
                <w:szCs w:val="16"/>
              </w:rPr>
              <w:t xml:space="preserve"> best in the latter half of the year, which </w:t>
            </w:r>
            <w:r w:rsidRPr="4B82BEE7" w:rsidR="4B82BEE7">
              <w:rPr>
                <w:sz w:val="16"/>
                <w:szCs w:val="16"/>
              </w:rPr>
              <w:t xml:space="preserve">stretches to the beginning of the following year. The 2015 Original </w:t>
            </w:r>
            <w:r w:rsidRPr="4B82BEE7" w:rsidR="4B82BEE7">
              <w:rPr>
                <w:sz w:val="16"/>
                <w:szCs w:val="16"/>
              </w:rPr>
              <w:t>forecast</w:t>
            </w:r>
            <w:r w:rsidRPr="4B82BEE7" w:rsidR="4B82BEE7">
              <w:rPr>
                <w:sz w:val="16"/>
                <w:szCs w:val="16"/>
              </w:rPr>
              <w:t xml:space="preserve"> </w:t>
            </w:r>
            <w:r w:rsidRPr="4B82BEE7" w:rsidR="4B82BEE7">
              <w:rPr>
                <w:sz w:val="16"/>
                <w:szCs w:val="16"/>
              </w:rPr>
              <w:t>wasn't far off concerning</w:t>
            </w:r>
            <w:r w:rsidRPr="4B82BEE7" w:rsidR="4B82BEE7">
              <w:rPr>
                <w:sz w:val="16"/>
                <w:szCs w:val="16"/>
              </w:rPr>
              <w:t xml:space="preserve"> Q2 &amp; </w:t>
            </w:r>
            <w:r w:rsidRPr="4B82BEE7" w:rsidR="4B82BEE7">
              <w:rPr>
                <w:sz w:val="16"/>
                <w:szCs w:val="16"/>
              </w:rPr>
              <w:t xml:space="preserve">Q3.However Q4 into the beginning of </w:t>
            </w:r>
            <w:r w:rsidRPr="4B82BEE7" w:rsidR="4B82BEE7">
              <w:rPr>
                <w:sz w:val="16"/>
                <w:szCs w:val="16"/>
              </w:rPr>
              <w:t>Q1</w:t>
            </w:r>
            <w:r w:rsidRPr="4B82BEE7" w:rsidR="4B82BEE7">
              <w:rPr>
                <w:sz w:val="16"/>
                <w:szCs w:val="16"/>
              </w:rPr>
              <w:t xml:space="preserve"> did drastically worse </w:t>
            </w:r>
            <w:r w:rsidRPr="4B82BEE7" w:rsidR="4B82BEE7">
              <w:rPr>
                <w:sz w:val="16"/>
                <w:szCs w:val="16"/>
              </w:rPr>
              <w:t>than what was expected.</w:t>
            </w:r>
          </w:p>
        </w:tc>
      </w:tr>
      <w:tr xmlns:wp14="http://schemas.microsoft.com/office/word/2010/wordml" w:rsidRPr="0058481C" w:rsidR="00D31BAD" w:rsidTr="5E917113" w14:paraId="4C224A0D" wp14:textId="77777777">
        <w:tblPrEx>
          <w:tblCellMar>
            <w:top w:w="0" w:type="dxa"/>
            <w:left w:w="108" w:type="dxa"/>
            <w:bottom w:w="0" w:type="dxa"/>
            <w:right w:w="108" w:type="dxa"/>
          </w:tblCellMar>
          <w:tblLook w:val="04A0" w:firstRow="1" w:lastRow="0" w:firstColumn="1" w:lastColumn="0" w:noHBand="0" w:noVBand="1"/>
        </w:tblPrEx>
        <w:trPr>
          <w:gridAfter w:val="1"/>
          <w:wAfter w:w="97" w:type="pct"/>
          <w:trHeight w:val="404"/>
        </w:trPr>
        <w:tc>
          <w:tcPr>
            <w:tcW w:w="1962" w:type="pct"/>
            <w:gridSpan w:val="2"/>
            <w:tcMar/>
          </w:tcPr>
          <w:p w:rsidRPr="00D31BAD" w:rsidR="00D31BAD" w:rsidP="009D0759" w:rsidRDefault="00D31BAD" w14:paraId="4A7A2617" wp14:textId="77777777">
            <w:pPr>
              <w:rPr>
                <w:rFonts w:asciiTheme="minorHAnsi" w:hAnsiTheme="minorHAnsi"/>
                <w:sz w:val="16"/>
                <w:szCs w:val="18"/>
              </w:rPr>
            </w:pPr>
            <w:r w:rsidRPr="00D31BAD">
              <w:rPr>
                <w:rFonts w:cs="Arial" w:asciiTheme="minorHAnsi" w:hAnsiTheme="minorHAnsi"/>
                <w:color w:val="222222"/>
                <w:sz w:val="16"/>
                <w:szCs w:val="18"/>
              </w:rPr>
              <w:t>Describe your experience with SEO.</w:t>
            </w:r>
          </w:p>
        </w:tc>
        <w:tc>
          <w:tcPr>
            <w:tcW w:w="2941" w:type="pct"/>
            <w:gridSpan w:val="5"/>
            <w:tcMar/>
          </w:tcPr>
          <w:p w:rsidRPr="00D31BAD" w:rsidR="00D31BAD" w:rsidP="009D0759" w:rsidRDefault="00D31BAD" w14:paraId="3D646772" wp14:textId="45B85B29">
            <w:pPr>
              <w:rPr>
                <w:rFonts w:asciiTheme="minorHAnsi" w:hAnsiTheme="minorHAnsi"/>
                <w:sz w:val="16"/>
                <w:szCs w:val="18"/>
              </w:rPr>
            </w:pPr>
            <w:r w:rsidRPr="4B82BEE7" w:rsidR="4B82BEE7">
              <w:rPr>
                <w:sz w:val="16"/>
                <w:szCs w:val="16"/>
              </w:rPr>
              <w:t xml:space="preserve">When I used to work on websites, some of them were </w:t>
            </w:r>
            <w:proofErr w:type="spellStart"/>
            <w:r w:rsidRPr="4B82BEE7" w:rsidR="4B82BEE7">
              <w:rPr>
                <w:sz w:val="16"/>
                <w:szCs w:val="16"/>
              </w:rPr>
              <w:t>wordpress</w:t>
            </w:r>
            <w:proofErr w:type="spellEnd"/>
            <w:r w:rsidRPr="4B82BEE7" w:rsidR="4B82BEE7">
              <w:rPr>
                <w:sz w:val="16"/>
                <w:szCs w:val="16"/>
              </w:rPr>
              <w:t xml:space="preserve">. </w:t>
            </w:r>
            <w:proofErr w:type="spellStart"/>
            <w:r w:rsidRPr="4B82BEE7" w:rsidR="4B82BEE7">
              <w:rPr>
                <w:sz w:val="16"/>
                <w:szCs w:val="16"/>
              </w:rPr>
              <w:t>Wordpress</w:t>
            </w:r>
            <w:proofErr w:type="spellEnd"/>
            <w:r w:rsidRPr="4B82BEE7" w:rsidR="4B82BEE7">
              <w:rPr>
                <w:sz w:val="16"/>
                <w:szCs w:val="16"/>
              </w:rPr>
              <w:t xml:space="preserve"> provides a lot of plug-ins, one of which is SEO. B</w:t>
            </w:r>
            <w:r w:rsidRPr="4B82BEE7" w:rsidR="4B82BEE7">
              <w:rPr>
                <w:sz w:val="16"/>
                <w:szCs w:val="16"/>
              </w:rPr>
              <w:t xml:space="preserve">asically I </w:t>
            </w:r>
            <w:r w:rsidRPr="4B82BEE7" w:rsidR="4B82BEE7">
              <w:rPr>
                <w:sz w:val="16"/>
                <w:szCs w:val="16"/>
              </w:rPr>
              <w:t>used the plugin to make are</w:t>
            </w:r>
            <w:r w:rsidRPr="4B82BEE7" w:rsidR="4B82BEE7">
              <w:rPr>
                <w:sz w:val="16"/>
                <w:szCs w:val="16"/>
              </w:rPr>
              <w:t xml:space="preserve"> </w:t>
            </w:r>
            <w:r w:rsidRPr="4B82BEE7" w:rsidR="4B82BEE7">
              <w:rPr>
                <w:sz w:val="16"/>
                <w:szCs w:val="16"/>
              </w:rPr>
              <w:t>when</w:t>
            </w:r>
            <w:r w:rsidRPr="4B82BEE7" w:rsidR="4B82BEE7">
              <w:rPr>
                <w:sz w:val="16"/>
                <w:szCs w:val="16"/>
              </w:rPr>
              <w:t xml:space="preserve"> </w:t>
            </w:r>
            <w:r w:rsidRPr="4B82BEE7" w:rsidR="4B82BEE7">
              <w:rPr>
                <w:sz w:val="16"/>
                <w:szCs w:val="16"/>
              </w:rPr>
              <w:t>certain phrases are searched for,</w:t>
            </w:r>
            <w:r w:rsidRPr="4B82BEE7" w:rsidR="4B82BEE7">
              <w:rPr>
                <w:sz w:val="16"/>
                <w:szCs w:val="16"/>
              </w:rPr>
              <w:t xml:space="preserve"> </w:t>
            </w:r>
            <w:r w:rsidRPr="4B82BEE7" w:rsidR="4B82BEE7">
              <w:rPr>
                <w:sz w:val="16"/>
                <w:szCs w:val="16"/>
              </w:rPr>
              <w:t>their</w:t>
            </w:r>
            <w:r w:rsidRPr="4B82BEE7" w:rsidR="4B82BEE7">
              <w:rPr>
                <w:sz w:val="16"/>
                <w:szCs w:val="16"/>
              </w:rPr>
              <w:t xml:space="preserve"> page would show up.</w:t>
            </w:r>
          </w:p>
        </w:tc>
      </w:tr>
      <w:tr xmlns:wp14="http://schemas.microsoft.com/office/word/2010/wordml" w:rsidRPr="0058481C" w:rsidR="00D31BAD" w:rsidTr="5E917113" w14:paraId="295F9B54" wp14:textId="77777777">
        <w:tblPrEx>
          <w:tblCellMar>
            <w:top w:w="0" w:type="dxa"/>
            <w:left w:w="108" w:type="dxa"/>
            <w:bottom w:w="0" w:type="dxa"/>
            <w:right w:w="108" w:type="dxa"/>
          </w:tblCellMar>
          <w:tblLook w:val="04A0" w:firstRow="1" w:lastRow="0" w:firstColumn="1" w:lastColumn="0" w:noHBand="0" w:noVBand="1"/>
        </w:tblPrEx>
        <w:trPr>
          <w:gridAfter w:val="1"/>
          <w:wAfter w:w="97" w:type="pct"/>
          <w:trHeight w:val="404"/>
        </w:trPr>
        <w:tc>
          <w:tcPr>
            <w:tcW w:w="1962" w:type="pct"/>
            <w:gridSpan w:val="2"/>
            <w:tcMar/>
          </w:tcPr>
          <w:p w:rsidRPr="00D31BAD" w:rsidR="00D31BAD" w:rsidP="009D0759" w:rsidRDefault="00D31BAD" w14:paraId="69F012E3" wp14:textId="77777777">
            <w:pPr>
              <w:rPr>
                <w:rFonts w:asciiTheme="minorHAnsi" w:hAnsiTheme="minorHAnsi"/>
                <w:sz w:val="16"/>
                <w:szCs w:val="18"/>
              </w:rPr>
            </w:pPr>
            <w:r w:rsidRPr="00D31BAD">
              <w:rPr>
                <w:rFonts w:cs="Arial" w:asciiTheme="minorHAnsi" w:hAnsiTheme="minorHAnsi"/>
                <w:color w:val="222222"/>
                <w:sz w:val="16"/>
                <w:szCs w:val="18"/>
              </w:rPr>
              <w:t>Describe your experience with Web Analytics implementation and QA.</w:t>
            </w:r>
          </w:p>
        </w:tc>
        <w:tc>
          <w:tcPr>
            <w:tcW w:w="2941" w:type="pct"/>
            <w:gridSpan w:val="5"/>
            <w:tcMar/>
          </w:tcPr>
          <w:p w:rsidRPr="00D31BAD" w:rsidR="00D31BAD" w:rsidP="009D0759" w:rsidRDefault="00D31BAD" w14:paraId="79ABE364" w14:noSpellErr="1" wp14:textId="162EB135">
            <w:pPr>
              <w:rPr>
                <w:rFonts w:asciiTheme="minorHAnsi" w:hAnsiTheme="minorHAnsi"/>
                <w:sz w:val="16"/>
                <w:szCs w:val="18"/>
              </w:rPr>
            </w:pPr>
            <w:r w:rsidRPr="5E917113" w:rsidR="5E917113">
              <w:rPr>
                <w:sz w:val="16"/>
                <w:szCs w:val="16"/>
              </w:rPr>
              <w:t>My experience would again have to come from the use of Facebook Insights</w:t>
            </w:r>
            <w:r w:rsidRPr="5E917113" w:rsidR="5E917113">
              <w:rPr>
                <w:sz w:val="16"/>
                <w:szCs w:val="16"/>
              </w:rPr>
              <w:t xml:space="preserve"> and my shirts. When I found certain trends or saw a couple designs got more attention than the others, I'd look for what set them apart and my next designs would reflect what I got from the insights.</w:t>
            </w:r>
          </w:p>
        </w:tc>
      </w:tr>
      <w:tr xmlns:wp14="http://schemas.microsoft.com/office/word/2010/wordml" w:rsidRPr="0058481C" w:rsidR="00D31BAD" w:rsidTr="5E917113" w14:paraId="565ACA0F" wp14:textId="77777777">
        <w:tblPrEx>
          <w:tblCellMar>
            <w:top w:w="0" w:type="dxa"/>
            <w:left w:w="108" w:type="dxa"/>
            <w:bottom w:w="0" w:type="dxa"/>
            <w:right w:w="108" w:type="dxa"/>
          </w:tblCellMar>
          <w:tblLook w:val="04A0" w:firstRow="1" w:lastRow="0" w:firstColumn="1" w:lastColumn="0" w:noHBand="0" w:noVBand="1"/>
        </w:tblPrEx>
        <w:trPr>
          <w:gridAfter w:val="1"/>
          <w:wAfter w:w="97" w:type="pct"/>
          <w:trHeight w:val="404"/>
        </w:trPr>
        <w:tc>
          <w:tcPr>
            <w:tcW w:w="1962" w:type="pct"/>
            <w:gridSpan w:val="2"/>
            <w:tcMar/>
          </w:tcPr>
          <w:p w:rsidRPr="00D31BAD" w:rsidR="00D31BAD" w:rsidP="009D0759" w:rsidRDefault="00D31BAD" w14:paraId="7A44C7A2" wp14:textId="77777777">
            <w:pPr>
              <w:rPr>
                <w:rFonts w:cs="Arial" w:asciiTheme="minorHAnsi" w:hAnsiTheme="minorHAnsi"/>
                <w:color w:val="222222"/>
                <w:sz w:val="16"/>
                <w:szCs w:val="18"/>
              </w:rPr>
            </w:pPr>
            <w:r w:rsidRPr="00D31BAD">
              <w:rPr>
                <w:rFonts w:cs="Arial" w:asciiTheme="minorHAnsi" w:hAnsiTheme="minorHAnsi"/>
                <w:color w:val="222222"/>
                <w:sz w:val="16"/>
                <w:szCs w:val="18"/>
              </w:rPr>
              <w:t>Describe a company that has an effective business model. How does analytics impact this?</w:t>
            </w:r>
          </w:p>
        </w:tc>
        <w:tc>
          <w:tcPr>
            <w:tcW w:w="2941" w:type="pct"/>
            <w:gridSpan w:val="5"/>
            <w:tcMar/>
          </w:tcPr>
          <w:p w:rsidRPr="00D31BAD" w:rsidR="00D31BAD" w:rsidP="5E917113" w:rsidRDefault="00D31BAD" w14:paraId="103A7775" wp14:textId="5E00F445">
            <w:pPr>
              <w:pStyle w:val="Normal"/>
              <w:bidi w:val="0"/>
              <w:spacing w:before="0" w:beforeAutospacing="off" w:after="160" w:afterAutospacing="off" w:line="259" w:lineRule="auto"/>
              <w:ind w:left="0" w:right="0"/>
              <w:jc w:val="left"/>
            </w:pPr>
            <w:r w:rsidRPr="5E917113" w:rsidR="5E917113">
              <w:rPr>
                <w:sz w:val="16"/>
                <w:szCs w:val="16"/>
              </w:rPr>
              <w:t>Apple has a very</w:t>
            </w:r>
            <w:r w:rsidRPr="5E917113" w:rsidR="5E917113">
              <w:rPr>
                <w:sz w:val="16"/>
                <w:szCs w:val="16"/>
              </w:rPr>
              <w:t xml:space="preserve"> effective business model. </w:t>
            </w:r>
            <w:r w:rsidRPr="5E917113" w:rsidR="5E917113">
              <w:rPr>
                <w:sz w:val="16"/>
                <w:szCs w:val="16"/>
              </w:rPr>
              <w:t xml:space="preserve">They provide products that are literally made to seamlessly work with one another. This will cause to want another apple device once you purchase one. They make their customers feel as if their apart of something bigger. I remember friends who used to brag just because they could facetime between one another, or they know when someone is texting them from an android. Their sleek and clean designs also give their products a luxury feel to them. </w:t>
            </w:r>
          </w:p>
          <w:p w:rsidRPr="00D31BAD" w:rsidR="00D31BAD" w:rsidP="5E917113" w:rsidRDefault="00D31BAD" w14:paraId="350D1642" wp14:textId="2DA947BA">
            <w:pPr>
              <w:pStyle w:val="Normal"/>
              <w:bidi w:val="0"/>
              <w:spacing w:before="0" w:beforeAutospacing="off" w:after="160" w:afterAutospacing="off" w:line="259" w:lineRule="auto"/>
              <w:ind w:left="0" w:right="0"/>
              <w:jc w:val="left"/>
            </w:pPr>
          </w:p>
          <w:p w:rsidRPr="00D31BAD" w:rsidR="00D31BAD" w:rsidP="5E917113" w:rsidRDefault="00D31BAD" w14:paraId="5EF74567" w14:noSpellErr="1" wp14:textId="6EB8D259">
            <w:pPr>
              <w:pStyle w:val="Normal"/>
              <w:bidi w:val="0"/>
              <w:spacing w:before="0" w:beforeAutospacing="off" w:after="160" w:afterAutospacing="off" w:line="259" w:lineRule="auto"/>
              <w:ind w:left="0" w:right="0"/>
              <w:jc w:val="left"/>
            </w:pPr>
            <w:r w:rsidRPr="5E917113" w:rsidR="5E917113">
              <w:rPr>
                <w:sz w:val="16"/>
                <w:szCs w:val="16"/>
              </w:rPr>
              <w:t xml:space="preserve">I'm sure analytics impacted this because over the years you can see how their product's hardware &amp; software </w:t>
            </w:r>
            <w:r w:rsidRPr="5E917113" w:rsidR="5E917113">
              <w:rPr>
                <w:sz w:val="16"/>
                <w:szCs w:val="16"/>
              </w:rPr>
              <w:t>have evolved to match user demands or trends. They wouldn't know those things without the analytics.</w:t>
            </w:r>
          </w:p>
        </w:tc>
      </w:tr>
      <w:tr xmlns:wp14="http://schemas.microsoft.com/office/word/2010/wordml" w:rsidRPr="0058481C" w:rsidR="00D31BAD" w:rsidTr="5E917113" w14:paraId="573A84A2" wp14:textId="77777777">
        <w:tblPrEx>
          <w:tblCellMar>
            <w:top w:w="0" w:type="dxa"/>
            <w:left w:w="108" w:type="dxa"/>
            <w:bottom w:w="0" w:type="dxa"/>
            <w:right w:w="108" w:type="dxa"/>
          </w:tblCellMar>
          <w:tblLook w:val="04A0" w:firstRow="1" w:lastRow="0" w:firstColumn="1" w:lastColumn="0" w:noHBand="0" w:noVBand="1"/>
        </w:tblPrEx>
        <w:trPr>
          <w:gridAfter w:val="1"/>
          <w:wAfter w:w="97" w:type="pct"/>
        </w:trPr>
        <w:tc>
          <w:tcPr>
            <w:tcW w:w="1962" w:type="pct"/>
            <w:gridSpan w:val="2"/>
            <w:shd w:val="clear" w:color="auto" w:fill="000000" w:themeFill="text1"/>
            <w:tcMar/>
          </w:tcPr>
          <w:p w:rsidRPr="00D31BAD" w:rsidR="00D31BAD" w:rsidP="00D31BAD" w:rsidRDefault="00D31BAD" w14:paraId="37297267" wp14:textId="77777777">
            <w:pPr>
              <w:rPr>
                <w:rFonts w:asciiTheme="minorHAnsi" w:hAnsiTheme="minorHAnsi"/>
                <w:sz w:val="16"/>
                <w:szCs w:val="18"/>
              </w:rPr>
            </w:pPr>
            <w:r w:rsidRPr="00D31BAD">
              <w:rPr>
                <w:rFonts w:asciiTheme="minorHAnsi" w:hAnsiTheme="minorHAnsi"/>
                <w:b/>
                <w:bCs/>
                <w:sz w:val="16"/>
                <w:szCs w:val="18"/>
              </w:rPr>
              <w:t>Analysis</w:t>
            </w:r>
          </w:p>
        </w:tc>
        <w:tc>
          <w:tcPr>
            <w:tcW w:w="2941" w:type="pct"/>
            <w:gridSpan w:val="5"/>
            <w:shd w:val="clear" w:color="auto" w:fill="000000" w:themeFill="text1"/>
            <w:tcMar/>
          </w:tcPr>
          <w:p w:rsidRPr="00D31BAD" w:rsidR="00D31BAD" w:rsidP="00D31BAD" w:rsidRDefault="00D31BAD" w14:paraId="0D51ED0F" wp14:textId="77777777">
            <w:pPr>
              <w:spacing w:after="240"/>
              <w:rPr>
                <w:rFonts w:asciiTheme="minorHAnsi" w:hAnsiTheme="minorHAnsi"/>
                <w:i/>
                <w:sz w:val="16"/>
                <w:szCs w:val="18"/>
              </w:rPr>
            </w:pPr>
          </w:p>
        </w:tc>
      </w:tr>
      <w:tr xmlns:wp14="http://schemas.microsoft.com/office/word/2010/wordml" w:rsidRPr="0058481C" w:rsidR="00D31BAD" w:rsidTr="5E917113" w14:paraId="2E4469C7" wp14:textId="77777777">
        <w:tblPrEx>
          <w:tblCellMar>
            <w:top w:w="0" w:type="dxa"/>
            <w:left w:w="108" w:type="dxa"/>
            <w:bottom w:w="0" w:type="dxa"/>
            <w:right w:w="108" w:type="dxa"/>
          </w:tblCellMar>
          <w:tblLook w:val="04A0" w:firstRow="1" w:lastRow="0" w:firstColumn="1" w:lastColumn="0" w:noHBand="0" w:noVBand="1"/>
        </w:tblPrEx>
        <w:trPr>
          <w:gridAfter w:val="1"/>
          <w:wAfter w:w="97" w:type="pct"/>
          <w:trHeight w:val="404"/>
        </w:trPr>
        <w:tc>
          <w:tcPr>
            <w:tcW w:w="4903" w:type="pct"/>
            <w:gridSpan w:val="7"/>
            <w:shd w:val="clear" w:color="auto" w:fill="000000" w:themeFill="text1"/>
            <w:tcMar/>
            <w:vAlign w:val="center"/>
          </w:tcPr>
          <w:p w:rsidRPr="00D31BAD" w:rsidR="00D31BAD" w:rsidP="0051133F" w:rsidRDefault="00D31BAD" w14:paraId="0498FA07" wp14:textId="77777777">
            <w:pPr>
              <w:pStyle w:val="ListParagraph"/>
              <w:numPr>
                <w:ilvl w:val="0"/>
                <w:numId w:val="13"/>
              </w:numPr>
              <w:rPr>
                <w:rFonts w:asciiTheme="minorHAnsi" w:hAnsiTheme="minorHAnsi"/>
                <w:i/>
                <w:sz w:val="16"/>
                <w:szCs w:val="18"/>
              </w:rPr>
            </w:pPr>
            <w:r w:rsidRPr="00D31BAD">
              <w:rPr>
                <w:rFonts w:asciiTheme="minorHAnsi" w:hAnsiTheme="minorHAnsi"/>
                <w:i/>
                <w:sz w:val="16"/>
                <w:szCs w:val="18"/>
              </w:rPr>
              <w:t>Please use any tool of your choice to format and visualize the data block provided on the following page. Provide some analysis on that data.</w:t>
            </w:r>
          </w:p>
        </w:tc>
      </w:tr>
      <w:tr xmlns:wp14="http://schemas.microsoft.com/office/word/2010/wordml" w:rsidRPr="0058481C" w:rsidR="00D31BAD" w:rsidTr="5E917113" w14:paraId="58550540" wp14:textId="77777777">
        <w:tblPrEx>
          <w:tblCellMar>
            <w:top w:w="0" w:type="dxa"/>
            <w:left w:w="108" w:type="dxa"/>
            <w:bottom w:w="0" w:type="dxa"/>
            <w:right w:w="108" w:type="dxa"/>
          </w:tblCellMar>
          <w:tblLook w:val="04A0" w:firstRow="1" w:lastRow="0" w:firstColumn="1" w:lastColumn="0" w:noHBand="0" w:noVBand="1"/>
        </w:tblPrEx>
        <w:trPr>
          <w:gridAfter w:val="1"/>
          <w:wAfter w:w="97" w:type="pct"/>
          <w:trHeight w:val="404"/>
        </w:trPr>
        <w:tc>
          <w:tcPr>
            <w:tcW w:w="4903" w:type="pct"/>
            <w:gridSpan w:val="7"/>
            <w:shd w:val="clear" w:color="auto" w:fill="000000" w:themeFill="text1"/>
            <w:tcMar/>
            <w:vAlign w:val="center"/>
          </w:tcPr>
          <w:p w:rsidRPr="00D31BAD" w:rsidR="00D31BAD" w:rsidP="0051133F" w:rsidRDefault="00D31BAD" w14:paraId="78799822" wp14:textId="77777777">
            <w:pPr>
              <w:pStyle w:val="ListParagraph"/>
              <w:numPr>
                <w:ilvl w:val="0"/>
                <w:numId w:val="13"/>
              </w:numPr>
              <w:rPr>
                <w:rFonts w:asciiTheme="minorHAnsi" w:hAnsiTheme="minorHAnsi"/>
                <w:sz w:val="16"/>
                <w:szCs w:val="18"/>
              </w:rPr>
            </w:pPr>
            <w:r w:rsidRPr="00D31BAD">
              <w:rPr>
                <w:rFonts w:asciiTheme="minorHAnsi" w:hAnsiTheme="minorHAnsi"/>
                <w:i/>
                <w:sz w:val="16"/>
                <w:szCs w:val="18"/>
              </w:rPr>
              <w:t>Please audit the cc.com home page and provide the following details</w:t>
            </w:r>
          </w:p>
        </w:tc>
      </w:tr>
      <w:tr xmlns:wp14="http://schemas.microsoft.com/office/word/2010/wordml" w:rsidRPr="0058481C" w:rsidR="00D31BAD" w:rsidTr="5E917113" w14:paraId="3E5BBBF9" wp14:textId="77777777">
        <w:tblPrEx>
          <w:tblCellMar>
            <w:top w:w="0" w:type="dxa"/>
            <w:left w:w="108" w:type="dxa"/>
            <w:bottom w:w="0" w:type="dxa"/>
            <w:right w:w="108" w:type="dxa"/>
          </w:tblCellMar>
          <w:tblLook w:val="04A0" w:firstRow="1" w:lastRow="0" w:firstColumn="1" w:lastColumn="0" w:noHBand="0" w:noVBand="1"/>
        </w:tblPrEx>
        <w:trPr>
          <w:gridAfter w:val="1"/>
          <w:wAfter w:w="97" w:type="pct"/>
          <w:trHeight w:val="404"/>
        </w:trPr>
        <w:tc>
          <w:tcPr>
            <w:tcW w:w="1962" w:type="pct"/>
            <w:gridSpan w:val="2"/>
            <w:tcMar/>
          </w:tcPr>
          <w:p w:rsidRPr="00D31BAD" w:rsidR="00D31BAD" w:rsidP="009D0759" w:rsidRDefault="00D31BAD" w14:paraId="10104A8B" wp14:textId="77777777">
            <w:pPr>
              <w:shd w:val="clear" w:color="auto" w:fill="FFFFFF"/>
              <w:rPr>
                <w:rFonts w:asciiTheme="minorHAnsi" w:hAnsiTheme="minorHAnsi"/>
                <w:color w:val="222222"/>
                <w:sz w:val="16"/>
                <w:szCs w:val="18"/>
              </w:rPr>
            </w:pPr>
            <w:r w:rsidRPr="00D31BAD">
              <w:rPr>
                <w:rFonts w:cs="Arial" w:asciiTheme="minorHAnsi" w:hAnsiTheme="minorHAnsi"/>
                <w:color w:val="222222"/>
                <w:sz w:val="16"/>
                <w:szCs w:val="18"/>
              </w:rPr>
              <w:t>What tools are being used? How do you know?</w:t>
            </w:r>
          </w:p>
        </w:tc>
        <w:tc>
          <w:tcPr>
            <w:tcW w:w="2941" w:type="pct"/>
            <w:gridSpan w:val="5"/>
            <w:tcMar/>
          </w:tcPr>
          <w:p w:rsidRPr="00D31BAD" w:rsidR="00D31BAD" w:rsidP="009D0759" w:rsidRDefault="00D31BAD" w14:paraId="226A5E56" wp14:textId="77777777">
            <w:pPr>
              <w:rPr>
                <w:rFonts w:asciiTheme="minorHAnsi" w:hAnsiTheme="minorHAnsi"/>
                <w:sz w:val="16"/>
                <w:szCs w:val="18"/>
              </w:rPr>
            </w:pPr>
          </w:p>
        </w:tc>
      </w:tr>
      <w:tr xmlns:wp14="http://schemas.microsoft.com/office/word/2010/wordml" w:rsidRPr="0058481C" w:rsidR="00D31BAD" w:rsidTr="5E917113" w14:paraId="225BBA7F" wp14:textId="77777777">
        <w:tblPrEx>
          <w:tblCellMar>
            <w:top w:w="0" w:type="dxa"/>
            <w:left w:w="108" w:type="dxa"/>
            <w:bottom w:w="0" w:type="dxa"/>
            <w:right w:w="108" w:type="dxa"/>
          </w:tblCellMar>
          <w:tblLook w:val="04A0" w:firstRow="1" w:lastRow="0" w:firstColumn="1" w:lastColumn="0" w:noHBand="0" w:noVBand="1"/>
        </w:tblPrEx>
        <w:trPr>
          <w:gridAfter w:val="1"/>
          <w:wAfter w:w="97" w:type="pct"/>
          <w:trHeight w:val="404"/>
        </w:trPr>
        <w:tc>
          <w:tcPr>
            <w:tcW w:w="1962" w:type="pct"/>
            <w:gridSpan w:val="2"/>
            <w:tcMar/>
          </w:tcPr>
          <w:p w:rsidRPr="00D31BAD" w:rsidR="00D31BAD" w:rsidP="009D0759" w:rsidRDefault="00D31BAD" w14:paraId="54CE0C68" wp14:textId="77777777">
            <w:pPr>
              <w:shd w:val="clear" w:color="auto" w:fill="FFFFFF"/>
              <w:rPr>
                <w:rFonts w:asciiTheme="minorHAnsi" w:hAnsiTheme="minorHAnsi"/>
                <w:color w:val="222222"/>
                <w:sz w:val="16"/>
                <w:szCs w:val="18"/>
              </w:rPr>
            </w:pPr>
            <w:r w:rsidRPr="00D31BAD">
              <w:rPr>
                <w:rFonts w:cs="Arial" w:asciiTheme="minorHAnsi" w:hAnsiTheme="minorHAnsi"/>
                <w:color w:val="222222"/>
                <w:sz w:val="16"/>
                <w:szCs w:val="18"/>
              </w:rPr>
              <w:t>What data is being collected?</w:t>
            </w:r>
          </w:p>
        </w:tc>
        <w:tc>
          <w:tcPr>
            <w:tcW w:w="2941" w:type="pct"/>
            <w:gridSpan w:val="5"/>
            <w:tcMar/>
          </w:tcPr>
          <w:p w:rsidRPr="00D31BAD" w:rsidR="00D31BAD" w:rsidP="009D0759" w:rsidRDefault="00D31BAD" w14:paraId="64A1B3FA" wp14:textId="77777777">
            <w:pPr>
              <w:rPr>
                <w:rFonts w:asciiTheme="minorHAnsi" w:hAnsiTheme="minorHAnsi"/>
                <w:sz w:val="16"/>
                <w:szCs w:val="18"/>
              </w:rPr>
            </w:pPr>
          </w:p>
        </w:tc>
      </w:tr>
      <w:tr xmlns:wp14="http://schemas.microsoft.com/office/word/2010/wordml" w:rsidRPr="0058481C" w:rsidR="00D31BAD" w:rsidTr="5E917113" w14:paraId="19EB5604" wp14:textId="77777777">
        <w:tblPrEx>
          <w:tblCellMar>
            <w:top w:w="0" w:type="dxa"/>
            <w:left w:w="108" w:type="dxa"/>
            <w:bottom w:w="0" w:type="dxa"/>
            <w:right w:w="108" w:type="dxa"/>
          </w:tblCellMar>
          <w:tblLook w:val="04A0" w:firstRow="1" w:lastRow="0" w:firstColumn="1" w:lastColumn="0" w:noHBand="0" w:noVBand="1"/>
        </w:tblPrEx>
        <w:trPr>
          <w:gridAfter w:val="1"/>
          <w:wAfter w:w="97" w:type="pct"/>
          <w:trHeight w:val="404"/>
        </w:trPr>
        <w:tc>
          <w:tcPr>
            <w:tcW w:w="1962" w:type="pct"/>
            <w:gridSpan w:val="2"/>
            <w:tcMar/>
          </w:tcPr>
          <w:p w:rsidRPr="00D31BAD" w:rsidR="00D31BAD" w:rsidP="009D0759" w:rsidRDefault="00D31BAD" w14:paraId="264DB58E" wp14:textId="77777777">
            <w:pPr>
              <w:pStyle w:val="Level2Skills"/>
              <w:ind w:left="0"/>
              <w:rPr>
                <w:rFonts w:asciiTheme="minorHAnsi" w:hAnsiTheme="minorHAnsi"/>
                <w:sz w:val="16"/>
                <w:szCs w:val="18"/>
              </w:rPr>
            </w:pPr>
            <w:r w:rsidRPr="00D31BAD">
              <w:rPr>
                <w:rFonts w:cs="Arial" w:asciiTheme="minorHAnsi" w:hAnsiTheme="minorHAnsi"/>
                <w:color w:val="222222"/>
                <w:sz w:val="16"/>
                <w:szCs w:val="18"/>
              </w:rPr>
              <w:t>What further analysis would like to see done on this page?</w:t>
            </w:r>
          </w:p>
        </w:tc>
        <w:tc>
          <w:tcPr>
            <w:tcW w:w="2941" w:type="pct"/>
            <w:gridSpan w:val="5"/>
            <w:tcMar/>
          </w:tcPr>
          <w:p w:rsidRPr="00D31BAD" w:rsidR="00D31BAD" w:rsidP="009D0759" w:rsidRDefault="00D31BAD" w14:paraId="58397217" wp14:textId="77777777">
            <w:pPr>
              <w:rPr>
                <w:rFonts w:asciiTheme="minorHAnsi" w:hAnsiTheme="minorHAnsi"/>
                <w:sz w:val="16"/>
                <w:szCs w:val="18"/>
              </w:rPr>
            </w:pPr>
          </w:p>
        </w:tc>
      </w:tr>
    </w:tbl>
    <w:p xmlns:wp14="http://schemas.microsoft.com/office/word/2010/wordml" w:rsidRPr="0058481C" w:rsidR="005D3D8E" w:rsidP="00311F55" w:rsidRDefault="00721601" w14:paraId="65FEFFB2" wp14:textId="77777777">
      <w:pPr>
        <w:pStyle w:val="BodyText"/>
        <w:keepNext/>
        <w:keepLines/>
        <w:spacing w:before="240"/>
        <w:rPr>
          <w:rFonts w:asciiTheme="minorHAnsi" w:hAnsiTheme="minorHAnsi"/>
          <w:sz w:val="18"/>
          <w:szCs w:val="18"/>
        </w:rPr>
      </w:pPr>
      <w:r w:rsidRPr="0058481C">
        <w:rPr>
          <w:rFonts w:asciiTheme="minorHAnsi" w:hAnsiTheme="minorHAnsi"/>
          <w:sz w:val="18"/>
          <w:szCs w:val="18"/>
        </w:rPr>
        <w:lastRenderedPageBreak/>
        <w:t>Please also provide redacted samples of the following:</w:t>
      </w:r>
      <w:r w:rsidR="003B584E">
        <w:rPr>
          <w:rFonts w:asciiTheme="minorHAnsi" w:hAnsiTheme="minorHAnsi"/>
          <w:sz w:val="18"/>
          <w:szCs w:val="18"/>
        </w:rPr>
        <w:t xml:space="preserve"> </w:t>
      </w:r>
    </w:p>
    <w:p xmlns:wp14="http://schemas.microsoft.com/office/word/2010/wordml" w:rsidRPr="0058481C" w:rsidR="00721601" w:rsidP="00311F55" w:rsidRDefault="00721601" w14:paraId="7710652E" wp14:textId="77777777">
      <w:pPr>
        <w:keepNext/>
        <w:keepLines/>
        <w:numPr>
          <w:ilvl w:val="0"/>
          <w:numId w:val="12"/>
        </w:numPr>
        <w:shd w:val="clear" w:color="auto" w:fill="FFFFFF"/>
        <w:rPr>
          <w:rFonts w:asciiTheme="minorHAnsi" w:hAnsiTheme="minorHAnsi"/>
          <w:color w:val="222222"/>
          <w:sz w:val="18"/>
          <w:szCs w:val="18"/>
        </w:rPr>
      </w:pPr>
      <w:r w:rsidRPr="0058481C">
        <w:rPr>
          <w:rFonts w:cs="Arial" w:asciiTheme="minorHAnsi" w:hAnsiTheme="minorHAnsi"/>
          <w:color w:val="222222"/>
          <w:sz w:val="18"/>
          <w:szCs w:val="18"/>
        </w:rPr>
        <w:t>An Implementation Guide</w:t>
      </w:r>
      <w:r w:rsidR="00182AB1">
        <w:rPr>
          <w:rFonts w:cs="Arial" w:asciiTheme="minorHAnsi" w:hAnsiTheme="minorHAnsi"/>
          <w:color w:val="222222"/>
          <w:sz w:val="18"/>
          <w:szCs w:val="18"/>
        </w:rPr>
        <w:t xml:space="preserve"> for web/mobile analytics/Marketing Plan/Social Strategy architecture</w:t>
      </w:r>
    </w:p>
    <w:p xmlns:wp14="http://schemas.microsoft.com/office/word/2010/wordml" w:rsidRPr="0058481C" w:rsidR="00721601" w:rsidP="00311F55" w:rsidRDefault="00721601" w14:paraId="770A200A" wp14:textId="77777777">
      <w:pPr>
        <w:keepNext/>
        <w:keepLines/>
        <w:numPr>
          <w:ilvl w:val="0"/>
          <w:numId w:val="12"/>
        </w:numPr>
        <w:shd w:val="clear" w:color="auto" w:fill="FFFFFF"/>
        <w:rPr>
          <w:rFonts w:asciiTheme="minorHAnsi" w:hAnsiTheme="minorHAnsi"/>
          <w:color w:val="222222"/>
          <w:sz w:val="18"/>
          <w:szCs w:val="18"/>
        </w:rPr>
      </w:pPr>
      <w:r w:rsidRPr="0058481C">
        <w:rPr>
          <w:rFonts w:cs="Arial" w:asciiTheme="minorHAnsi" w:hAnsiTheme="minorHAnsi"/>
          <w:color w:val="222222"/>
          <w:sz w:val="18"/>
          <w:szCs w:val="18"/>
        </w:rPr>
        <w:t>A dashboard that you created</w:t>
      </w:r>
    </w:p>
    <w:p xmlns:wp14="http://schemas.microsoft.com/office/word/2010/wordml" w:rsidRPr="0058481C" w:rsidR="00721601" w:rsidP="00311F55" w:rsidRDefault="00721601" w14:paraId="3A83AE0E" wp14:textId="77777777">
      <w:pPr>
        <w:keepNext/>
        <w:keepLines/>
        <w:numPr>
          <w:ilvl w:val="0"/>
          <w:numId w:val="12"/>
        </w:numPr>
        <w:shd w:val="clear" w:color="auto" w:fill="FFFFFF"/>
        <w:rPr>
          <w:rFonts w:asciiTheme="minorHAnsi" w:hAnsiTheme="minorHAnsi"/>
          <w:color w:val="222222"/>
          <w:sz w:val="18"/>
          <w:szCs w:val="18"/>
        </w:rPr>
      </w:pPr>
      <w:r w:rsidRPr="0058481C">
        <w:rPr>
          <w:rFonts w:cs="Arial" w:asciiTheme="minorHAnsi" w:hAnsiTheme="minorHAnsi"/>
          <w:color w:val="222222"/>
          <w:sz w:val="18"/>
          <w:szCs w:val="18"/>
        </w:rPr>
        <w:t>An in depth report</w:t>
      </w:r>
      <w:r w:rsidR="00182AB1">
        <w:rPr>
          <w:rFonts w:cs="Arial" w:asciiTheme="minorHAnsi" w:hAnsiTheme="minorHAnsi"/>
          <w:color w:val="222222"/>
          <w:sz w:val="18"/>
          <w:szCs w:val="18"/>
        </w:rPr>
        <w:t>/analysis</w:t>
      </w:r>
      <w:r w:rsidRPr="0058481C" w:rsidR="0058481C">
        <w:rPr>
          <w:rFonts w:cs="Arial" w:asciiTheme="minorHAnsi" w:hAnsiTheme="minorHAnsi"/>
          <w:color w:val="222222"/>
          <w:sz w:val="18"/>
          <w:szCs w:val="18"/>
        </w:rPr>
        <w:t xml:space="preserve"> that you created</w:t>
      </w:r>
    </w:p>
    <w:p xmlns:wp14="http://schemas.microsoft.com/office/word/2010/wordml" w:rsidRPr="0058481C" w:rsidR="0058481C" w:rsidP="00311F55" w:rsidRDefault="0058481C" w14:paraId="38079D0C" wp14:textId="77777777">
      <w:pPr>
        <w:keepNext/>
        <w:keepLines/>
        <w:shd w:val="clear" w:color="auto" w:fill="FFFFFF"/>
        <w:ind w:left="720"/>
        <w:rPr>
          <w:rFonts w:asciiTheme="minorHAnsi" w:hAnsiTheme="minorHAnsi"/>
          <w:color w:val="222222"/>
          <w:sz w:val="18"/>
          <w:szCs w:val="18"/>
        </w:rPr>
      </w:pPr>
    </w:p>
    <w:p xmlns:wp14="http://schemas.microsoft.com/office/word/2010/wordml" w:rsidR="009C46DC" w:rsidP="0055578E" w:rsidRDefault="00721601" w14:paraId="38490ACB" wp14:textId="77777777">
      <w:pPr>
        <w:shd w:val="clear" w:color="auto" w:fill="FFFFFF"/>
        <w:rPr>
          <w:rFonts w:cs="Arial" w:asciiTheme="minorHAnsi" w:hAnsiTheme="minorHAnsi"/>
          <w:color w:val="222222"/>
          <w:sz w:val="18"/>
          <w:szCs w:val="18"/>
        </w:rPr>
      </w:pPr>
      <w:r w:rsidRPr="0058481C">
        <w:rPr>
          <w:rFonts w:cs="Arial" w:asciiTheme="minorHAnsi" w:hAnsiTheme="minorHAnsi"/>
          <w:color w:val="222222"/>
          <w:sz w:val="18"/>
          <w:szCs w:val="18"/>
        </w:rPr>
        <w:t>Be prepared to present these</w:t>
      </w:r>
      <w:r w:rsidR="00311F55">
        <w:rPr>
          <w:rFonts w:cs="Arial" w:asciiTheme="minorHAnsi" w:hAnsiTheme="minorHAnsi"/>
          <w:color w:val="222222"/>
          <w:sz w:val="18"/>
          <w:szCs w:val="18"/>
        </w:rPr>
        <w:t xml:space="preserve"> and the data findings below</w:t>
      </w:r>
      <w:r w:rsidRPr="0058481C">
        <w:rPr>
          <w:rFonts w:cs="Arial" w:asciiTheme="minorHAnsi" w:hAnsiTheme="minorHAnsi"/>
          <w:color w:val="222222"/>
          <w:sz w:val="18"/>
          <w:szCs w:val="18"/>
        </w:rPr>
        <w:t xml:space="preserve"> in perso</w:t>
      </w:r>
      <w:r w:rsidRPr="0058481C" w:rsidR="0058481C">
        <w:rPr>
          <w:rFonts w:cs="Arial" w:asciiTheme="minorHAnsi" w:hAnsiTheme="minorHAnsi"/>
          <w:color w:val="222222"/>
          <w:sz w:val="18"/>
          <w:szCs w:val="18"/>
        </w:rPr>
        <w:t>n.</w:t>
      </w:r>
    </w:p>
    <w:p xmlns:wp14="http://schemas.microsoft.com/office/word/2010/wordml" w:rsidR="009D7585" w:rsidP="0055578E" w:rsidRDefault="009D7585" w14:paraId="263002C6" wp14:textId="77777777">
      <w:pPr>
        <w:shd w:val="clear" w:color="auto" w:fill="FFFFFF"/>
        <w:rPr>
          <w:rFonts w:cs="Arial" w:asciiTheme="minorHAnsi" w:hAnsiTheme="minorHAnsi"/>
          <w:color w:val="222222"/>
          <w:sz w:val="18"/>
          <w:szCs w:val="18"/>
        </w:rPr>
      </w:pPr>
    </w:p>
    <w:p xmlns:wp14="http://schemas.microsoft.com/office/word/2010/wordml" w:rsidR="009D7585" w:rsidP="0055578E" w:rsidRDefault="009D7585" w14:paraId="7C624E90" wp14:textId="77777777">
      <w:pPr>
        <w:shd w:val="clear" w:color="auto" w:fill="FFFFFF"/>
        <w:rPr>
          <w:rFonts w:cs="Arial" w:asciiTheme="minorHAnsi" w:hAnsiTheme="minorHAnsi"/>
          <w:color w:val="222222"/>
          <w:sz w:val="18"/>
          <w:szCs w:val="18"/>
        </w:rPr>
      </w:pPr>
    </w:p>
    <w:p xmlns:wp14="http://schemas.microsoft.com/office/word/2010/wordml" w:rsidR="009D7585" w:rsidP="0055578E" w:rsidRDefault="009D7585" w14:paraId="7F608A8A" wp14:textId="77777777">
      <w:pPr>
        <w:shd w:val="clear" w:color="auto" w:fill="FFFFFF"/>
        <w:rPr>
          <w:rFonts w:cs="Arial" w:asciiTheme="minorHAnsi" w:hAnsiTheme="minorHAnsi"/>
          <w:b/>
          <w:color w:val="222222"/>
          <w:sz w:val="18"/>
          <w:szCs w:val="18"/>
        </w:rPr>
      </w:pPr>
      <w:r w:rsidRPr="009D7585">
        <w:rPr>
          <w:rFonts w:cs="Arial" w:asciiTheme="minorHAnsi" w:hAnsiTheme="minorHAnsi"/>
          <w:b/>
          <w:color w:val="222222"/>
          <w:sz w:val="18"/>
          <w:szCs w:val="18"/>
        </w:rPr>
        <w:t xml:space="preserve">Data for </w:t>
      </w:r>
      <w:r>
        <w:rPr>
          <w:rFonts w:cs="Arial" w:asciiTheme="minorHAnsi" w:hAnsiTheme="minorHAnsi"/>
          <w:b/>
          <w:color w:val="222222"/>
          <w:sz w:val="18"/>
          <w:szCs w:val="18"/>
        </w:rPr>
        <w:t>first analysis q</w:t>
      </w:r>
      <w:r w:rsidRPr="009D7585">
        <w:rPr>
          <w:rFonts w:cs="Arial" w:asciiTheme="minorHAnsi" w:hAnsiTheme="minorHAnsi"/>
          <w:b/>
          <w:color w:val="222222"/>
          <w:sz w:val="18"/>
          <w:szCs w:val="18"/>
        </w:rPr>
        <w:t>uestion</w:t>
      </w:r>
    </w:p>
    <w:p xmlns:wp14="http://schemas.microsoft.com/office/word/2010/wordml" w:rsidRPr="009D7585" w:rsidR="009D7585" w:rsidP="0055578E" w:rsidRDefault="009D7585" w14:paraId="4E9E4E73" wp14:textId="77777777">
      <w:pPr>
        <w:shd w:val="clear" w:color="auto" w:fill="FFFFFF"/>
        <w:rPr>
          <w:rFonts w:cs="Arial" w:asciiTheme="minorHAnsi" w:hAnsiTheme="minorHAnsi"/>
          <w:b/>
          <w:color w:val="222222"/>
          <w:sz w:val="18"/>
          <w:szCs w:val="18"/>
        </w:rPr>
      </w:pPr>
    </w:p>
    <w:p xmlns:wp14="http://schemas.microsoft.com/office/word/2010/wordml" w:rsidRPr="00460C97" w:rsidR="00460C97" w:rsidP="00460C97" w:rsidRDefault="00460C97" w14:paraId="777565B8" wp14:textId="77777777">
      <w:pPr>
        <w:shd w:val="clear" w:color="auto" w:fill="FFFFFF"/>
        <w:rPr>
          <w:rFonts w:ascii="Lucida Console" w:hAnsi="Lucida Console"/>
          <w:sz w:val="18"/>
        </w:rPr>
      </w:pPr>
      <w:r w:rsidRPr="00460C97">
        <w:rPr>
          <w:rFonts w:ascii="Lucida Console" w:hAnsi="Lucida Console"/>
          <w:sz w:val="18"/>
        </w:rPr>
        <w:t>Season</w:t>
      </w:r>
      <w:r w:rsidRPr="00460C97">
        <w:rPr>
          <w:rFonts w:ascii="Lucida Console" w:hAnsi="Lucida Console"/>
          <w:sz w:val="18"/>
        </w:rPr>
        <w:tab/>
      </w:r>
      <w:r w:rsidRPr="00460C97">
        <w:rPr>
          <w:rFonts w:ascii="Lucida Console" w:hAnsi="Lucida Console"/>
          <w:sz w:val="18"/>
        </w:rPr>
        <w:t>Week - #</w:t>
      </w:r>
      <w:r w:rsidRPr="00460C97">
        <w:rPr>
          <w:rFonts w:ascii="Lucida Console" w:hAnsi="Lucida Console"/>
          <w:sz w:val="18"/>
        </w:rPr>
        <w:tab/>
      </w:r>
      <w:r w:rsidRPr="00460C97">
        <w:rPr>
          <w:rFonts w:ascii="Lucida Console" w:hAnsi="Lucida Console"/>
          <w:sz w:val="18"/>
        </w:rPr>
        <w:t>some metric</w:t>
      </w:r>
      <w:r w:rsidR="009D7585">
        <w:rPr>
          <w:rFonts w:ascii="Lucida Console" w:hAnsi="Lucida Console"/>
          <w:sz w:val="18"/>
        </w:rPr>
        <w:t>, make it up</w:t>
      </w:r>
    </w:p>
    <w:p xmlns:wp14="http://schemas.microsoft.com/office/word/2010/wordml" w:rsidRPr="00460C97" w:rsidR="00460C97" w:rsidP="00460C97" w:rsidRDefault="00460C97" w14:paraId="0D8080EA" wp14:textId="77777777">
      <w:pPr>
        <w:shd w:val="clear" w:color="auto" w:fill="FFFFFF"/>
        <w:rPr>
          <w:rFonts w:ascii="Lucida Console" w:hAnsi="Lucida Console"/>
          <w:sz w:val="18"/>
        </w:rPr>
      </w:pPr>
      <w:r w:rsidRPr="00460C97">
        <w:rPr>
          <w:rFonts w:ascii="Lucida Console" w:hAnsi="Lucida Console"/>
          <w:sz w:val="18"/>
        </w:rPr>
        <w:t>2014</w:t>
      </w:r>
      <w:r w:rsidRPr="00460C97">
        <w:rPr>
          <w:rFonts w:ascii="Lucida Console" w:hAnsi="Lucida Console"/>
          <w:sz w:val="18"/>
        </w:rPr>
        <w:tab/>
      </w:r>
      <w:r w:rsidR="003B584E">
        <w:rPr>
          <w:rFonts w:ascii="Lucida Console" w:hAnsi="Lucida Console"/>
          <w:sz w:val="18"/>
        </w:rPr>
        <w:t>Week</w:t>
      </w:r>
      <w:r w:rsidRPr="00460C97">
        <w:rPr>
          <w:rFonts w:ascii="Lucida Console" w:hAnsi="Lucida Console"/>
          <w:sz w:val="18"/>
        </w:rPr>
        <w:t xml:space="preserve"> - 1</w:t>
      </w:r>
      <w:r w:rsidRPr="00460C97">
        <w:rPr>
          <w:rFonts w:ascii="Lucida Console" w:hAnsi="Lucida Console"/>
          <w:sz w:val="18"/>
        </w:rPr>
        <w:tab/>
      </w:r>
      <w:r w:rsidRPr="00460C97">
        <w:rPr>
          <w:rFonts w:ascii="Lucida Console" w:hAnsi="Lucida Console"/>
          <w:sz w:val="18"/>
        </w:rPr>
        <w:t>1902134.474</w:t>
      </w:r>
    </w:p>
    <w:p xmlns:wp14="http://schemas.microsoft.com/office/word/2010/wordml" w:rsidRPr="00460C97" w:rsidR="00460C97" w:rsidP="00460C97" w:rsidRDefault="00460C97" w14:paraId="2E1B8D39" wp14:textId="77777777">
      <w:pPr>
        <w:shd w:val="clear" w:color="auto" w:fill="FFFFFF"/>
        <w:rPr>
          <w:rFonts w:ascii="Lucida Console" w:hAnsi="Lucida Console"/>
          <w:sz w:val="18"/>
        </w:rPr>
      </w:pPr>
      <w:r w:rsidRPr="00460C97">
        <w:rPr>
          <w:rFonts w:ascii="Lucida Console" w:hAnsi="Lucida Console"/>
          <w:sz w:val="18"/>
        </w:rPr>
        <w:t>2014</w:t>
      </w:r>
      <w:r w:rsidRPr="00460C97">
        <w:rPr>
          <w:rFonts w:ascii="Lucida Console" w:hAnsi="Lucida Console"/>
          <w:sz w:val="18"/>
        </w:rPr>
        <w:tab/>
      </w:r>
      <w:r w:rsidR="003B584E">
        <w:rPr>
          <w:rFonts w:ascii="Lucida Console" w:hAnsi="Lucida Console"/>
          <w:sz w:val="18"/>
        </w:rPr>
        <w:t>Week</w:t>
      </w:r>
      <w:r w:rsidRPr="00460C97">
        <w:rPr>
          <w:rFonts w:ascii="Lucida Console" w:hAnsi="Lucida Console"/>
          <w:sz w:val="18"/>
        </w:rPr>
        <w:t xml:space="preserve"> - 2</w:t>
      </w:r>
      <w:r w:rsidRPr="00460C97">
        <w:rPr>
          <w:rFonts w:ascii="Lucida Console" w:hAnsi="Lucida Console"/>
          <w:sz w:val="18"/>
        </w:rPr>
        <w:tab/>
      </w:r>
      <w:r w:rsidRPr="00460C97">
        <w:rPr>
          <w:rFonts w:ascii="Lucida Console" w:hAnsi="Lucida Console"/>
          <w:sz w:val="18"/>
        </w:rPr>
        <w:t>1740816.579</w:t>
      </w:r>
    </w:p>
    <w:p xmlns:wp14="http://schemas.microsoft.com/office/word/2010/wordml" w:rsidRPr="00460C97" w:rsidR="00460C97" w:rsidP="00460C97" w:rsidRDefault="00460C97" w14:paraId="3A5A07EA" wp14:textId="77777777">
      <w:pPr>
        <w:shd w:val="clear" w:color="auto" w:fill="FFFFFF"/>
        <w:rPr>
          <w:rFonts w:ascii="Lucida Console" w:hAnsi="Lucida Console"/>
          <w:sz w:val="18"/>
        </w:rPr>
      </w:pPr>
      <w:r w:rsidRPr="00460C97">
        <w:rPr>
          <w:rFonts w:ascii="Lucida Console" w:hAnsi="Lucida Console"/>
          <w:sz w:val="18"/>
        </w:rPr>
        <w:t>2014</w:t>
      </w:r>
      <w:r w:rsidRPr="00460C97">
        <w:rPr>
          <w:rFonts w:ascii="Lucida Console" w:hAnsi="Lucida Console"/>
          <w:sz w:val="18"/>
        </w:rPr>
        <w:tab/>
      </w:r>
      <w:r w:rsidR="003B584E">
        <w:rPr>
          <w:rFonts w:ascii="Lucida Console" w:hAnsi="Lucida Console"/>
          <w:sz w:val="18"/>
        </w:rPr>
        <w:t>Week</w:t>
      </w:r>
      <w:r w:rsidRPr="00460C97">
        <w:rPr>
          <w:rFonts w:ascii="Lucida Console" w:hAnsi="Lucida Console"/>
          <w:sz w:val="18"/>
        </w:rPr>
        <w:t xml:space="preserve"> - 3</w:t>
      </w:r>
      <w:r w:rsidRPr="00460C97">
        <w:rPr>
          <w:rFonts w:ascii="Lucida Console" w:hAnsi="Lucida Console"/>
          <w:sz w:val="18"/>
        </w:rPr>
        <w:tab/>
      </w:r>
      <w:r w:rsidRPr="00460C97">
        <w:rPr>
          <w:rFonts w:ascii="Lucida Console" w:hAnsi="Lucida Console"/>
          <w:sz w:val="18"/>
        </w:rPr>
        <w:t>2350373.5</w:t>
      </w:r>
    </w:p>
    <w:p xmlns:wp14="http://schemas.microsoft.com/office/word/2010/wordml" w:rsidRPr="00460C97" w:rsidR="00460C97" w:rsidP="00460C97" w:rsidRDefault="00460C97" w14:paraId="19E6E86D" wp14:textId="77777777">
      <w:pPr>
        <w:shd w:val="clear" w:color="auto" w:fill="FFFFFF"/>
        <w:rPr>
          <w:rFonts w:ascii="Lucida Console" w:hAnsi="Lucida Console"/>
          <w:sz w:val="18"/>
        </w:rPr>
      </w:pPr>
      <w:r w:rsidRPr="00460C97">
        <w:rPr>
          <w:rFonts w:ascii="Lucida Console" w:hAnsi="Lucida Console"/>
          <w:sz w:val="18"/>
        </w:rPr>
        <w:t>2014</w:t>
      </w:r>
      <w:r w:rsidRPr="00460C97">
        <w:rPr>
          <w:rFonts w:ascii="Lucida Console" w:hAnsi="Lucida Console"/>
          <w:sz w:val="18"/>
        </w:rPr>
        <w:tab/>
      </w:r>
      <w:r w:rsidR="003B584E">
        <w:rPr>
          <w:rFonts w:ascii="Lucida Console" w:hAnsi="Lucida Console"/>
          <w:sz w:val="18"/>
        </w:rPr>
        <w:t>Week</w:t>
      </w:r>
      <w:r w:rsidRPr="00460C97">
        <w:rPr>
          <w:rFonts w:ascii="Lucida Console" w:hAnsi="Lucida Console"/>
          <w:sz w:val="18"/>
        </w:rPr>
        <w:t xml:space="preserve"> - 4</w:t>
      </w:r>
      <w:r w:rsidRPr="00460C97">
        <w:rPr>
          <w:rFonts w:ascii="Lucida Console" w:hAnsi="Lucida Console"/>
          <w:sz w:val="18"/>
        </w:rPr>
        <w:tab/>
      </w:r>
      <w:r w:rsidRPr="00460C97">
        <w:rPr>
          <w:rFonts w:ascii="Lucida Console" w:hAnsi="Lucida Console"/>
          <w:sz w:val="18"/>
        </w:rPr>
        <w:t>4181745.857</w:t>
      </w:r>
    </w:p>
    <w:p xmlns:wp14="http://schemas.microsoft.com/office/word/2010/wordml" w:rsidRPr="00460C97" w:rsidR="00460C97" w:rsidP="00460C97" w:rsidRDefault="00460C97" w14:paraId="1F6DCF98" wp14:textId="77777777">
      <w:pPr>
        <w:shd w:val="clear" w:color="auto" w:fill="FFFFFF"/>
        <w:rPr>
          <w:rFonts w:ascii="Lucida Console" w:hAnsi="Lucida Console"/>
          <w:sz w:val="18"/>
        </w:rPr>
      </w:pPr>
      <w:r w:rsidRPr="00460C97">
        <w:rPr>
          <w:rFonts w:ascii="Lucida Console" w:hAnsi="Lucida Console"/>
          <w:sz w:val="18"/>
        </w:rPr>
        <w:t>2014</w:t>
      </w:r>
      <w:r w:rsidRPr="00460C97">
        <w:rPr>
          <w:rFonts w:ascii="Lucida Console" w:hAnsi="Lucida Console"/>
          <w:sz w:val="18"/>
        </w:rPr>
        <w:tab/>
      </w:r>
      <w:r w:rsidR="003B584E">
        <w:rPr>
          <w:rFonts w:ascii="Lucida Console" w:hAnsi="Lucida Console"/>
          <w:sz w:val="18"/>
        </w:rPr>
        <w:t>Week</w:t>
      </w:r>
      <w:r w:rsidRPr="00460C97">
        <w:rPr>
          <w:rFonts w:ascii="Lucida Console" w:hAnsi="Lucida Console"/>
          <w:sz w:val="18"/>
        </w:rPr>
        <w:t xml:space="preserve"> - 5</w:t>
      </w:r>
      <w:r w:rsidRPr="00460C97">
        <w:rPr>
          <w:rFonts w:ascii="Lucida Console" w:hAnsi="Lucida Console"/>
          <w:sz w:val="18"/>
        </w:rPr>
        <w:tab/>
      </w:r>
      <w:r w:rsidRPr="00460C97">
        <w:rPr>
          <w:rFonts w:ascii="Lucida Console" w:hAnsi="Lucida Console"/>
          <w:sz w:val="18"/>
        </w:rPr>
        <w:t>1877182.625</w:t>
      </w:r>
    </w:p>
    <w:p xmlns:wp14="http://schemas.microsoft.com/office/word/2010/wordml" w:rsidRPr="00460C97" w:rsidR="00460C97" w:rsidP="00460C97" w:rsidRDefault="00460C97" w14:paraId="0ADF52A0" wp14:textId="77777777">
      <w:pPr>
        <w:shd w:val="clear" w:color="auto" w:fill="FFFFFF"/>
        <w:rPr>
          <w:rFonts w:ascii="Lucida Console" w:hAnsi="Lucida Console"/>
          <w:sz w:val="18"/>
        </w:rPr>
      </w:pPr>
      <w:r w:rsidRPr="00460C97">
        <w:rPr>
          <w:rFonts w:ascii="Lucida Console" w:hAnsi="Lucida Console"/>
          <w:sz w:val="18"/>
        </w:rPr>
        <w:t>2014</w:t>
      </w:r>
      <w:r w:rsidRPr="00460C97">
        <w:rPr>
          <w:rFonts w:ascii="Lucida Console" w:hAnsi="Lucida Console"/>
          <w:sz w:val="18"/>
        </w:rPr>
        <w:tab/>
      </w:r>
      <w:r w:rsidR="003B584E">
        <w:rPr>
          <w:rFonts w:ascii="Lucida Console" w:hAnsi="Lucida Console"/>
          <w:sz w:val="18"/>
        </w:rPr>
        <w:t>Week</w:t>
      </w:r>
      <w:r w:rsidRPr="00460C97">
        <w:rPr>
          <w:rFonts w:ascii="Lucida Console" w:hAnsi="Lucida Console"/>
          <w:sz w:val="18"/>
        </w:rPr>
        <w:t xml:space="preserve"> - 6</w:t>
      </w:r>
      <w:r w:rsidRPr="00460C97">
        <w:rPr>
          <w:rFonts w:ascii="Lucida Console" w:hAnsi="Lucida Console"/>
          <w:sz w:val="18"/>
        </w:rPr>
        <w:tab/>
      </w:r>
      <w:r w:rsidRPr="00460C97">
        <w:rPr>
          <w:rFonts w:ascii="Lucida Console" w:hAnsi="Lucida Console"/>
          <w:sz w:val="18"/>
        </w:rPr>
        <w:t>15025103.5</w:t>
      </w:r>
    </w:p>
    <w:p xmlns:wp14="http://schemas.microsoft.com/office/word/2010/wordml" w:rsidRPr="00460C97" w:rsidR="00460C97" w:rsidP="4B82BEE7" w:rsidRDefault="00460C97" w14:paraId="0D90D80E" wp14:textId="0210DE41">
      <w:pPr>
        <w:shd w:val="clear" w:color="auto" w:fill="FFFFFF" w:themeFill="background1"/>
        <w:rPr>
          <w:rFonts w:ascii="Lucida Console" w:hAnsi="Lucida Console"/>
          <w:sz w:val="18"/>
        </w:rPr>
      </w:pPr>
      <w:proofErr w:type="spellStart"/>
      <w:r w:rsidRPr="4B82BEE7">
        <w:rPr>
          <w:rFonts w:ascii="Lucida Console" w:hAnsi="Lucida Console" w:eastAsia="Lucida Console" w:cs="Lucida Console"/>
          <w:sz w:val="18"/>
          <w:szCs w:val="18"/>
        </w:rPr>
        <w:t>2014</w:t>
      </w:r>
      <w:r w:rsidRPr="00460C97">
        <w:rPr>
          <w:rFonts w:ascii="Lucida Console" w:hAnsi="Lucida Console"/>
          <w:sz w:val="18"/>
        </w:rPr>
        <w:tab/>
      </w:r>
      <w:r w:rsidRPr="4B82BEE7" w:rsidR="003B584E">
        <w:rPr>
          <w:rFonts w:ascii="Lucida Console" w:hAnsi="Lucida Console" w:eastAsia="Lucida Console" w:cs="Lucida Console"/>
          <w:sz w:val="18"/>
          <w:szCs w:val="18"/>
        </w:rPr>
        <w:t>Week</w:t>
      </w:r>
      <w:proofErr w:type="spellEnd"/>
      <w:r w:rsidRPr="4B82BEE7">
        <w:rPr>
          <w:rFonts w:ascii="Lucida Console" w:hAnsi="Lucida Console" w:eastAsia="Lucida Console" w:cs="Lucida Console"/>
          <w:sz w:val="18"/>
          <w:szCs w:val="18"/>
        </w:rPr>
        <w:t xml:space="preserve"> </w:t>
      </w:r>
      <w:r w:rsidRPr="4B82BEE7">
        <w:rPr>
          <w:rFonts w:ascii="Lucida Console" w:hAnsi="Lucida Console" w:eastAsia="Lucida Console" w:cs="Lucida Console"/>
          <w:sz w:val="18"/>
          <w:szCs w:val="18"/>
        </w:rPr>
        <w:t xml:space="preserve">-</w:t>
      </w:r>
      <w:r w:rsidRPr="4B82BEE7" w:rsidR="00311F55">
        <w:rPr>
          <w:rFonts w:ascii="Lucida Console" w:hAnsi="Lucida Console" w:eastAsia="Lucida Console" w:cs="Lucida Console"/>
          <w:sz w:val="18"/>
          <w:szCs w:val="18"/>
        </w:rPr>
        <w:t xml:space="preserve"> </w:t>
      </w:r>
      <w:r w:rsidRPr="4B82BEE7">
        <w:rPr>
          <w:rFonts w:ascii="Lucida Console" w:hAnsi="Lucida Console" w:eastAsia="Lucida Console" w:cs="Lucida Console"/>
          <w:sz w:val="18"/>
          <w:szCs w:val="18"/>
        </w:rPr>
        <w:t xml:space="preserve">7</w:t>
      </w:r>
      <w:r w:rsidRPr="4B82BEE7">
        <w:rPr>
          <w:rFonts w:ascii="Lucida Console" w:hAnsi="Lucida Console" w:eastAsia="Lucida Console" w:cs="Lucida Console"/>
          <w:sz w:val="18"/>
          <w:szCs w:val="18"/>
        </w:rPr>
        <w:t>3393847.333</w:t>
      </w:r>
    </w:p>
    <w:p xmlns:wp14="http://schemas.microsoft.com/office/word/2010/wordml" w:rsidRPr="00460C97" w:rsidR="00460C97" w:rsidP="00460C97" w:rsidRDefault="00460C97" w14:paraId="6D7F2994" wp14:textId="77777777">
      <w:pPr>
        <w:shd w:val="clear" w:color="auto" w:fill="FFFFFF"/>
        <w:rPr>
          <w:rFonts w:ascii="Lucida Console" w:hAnsi="Lucida Console"/>
          <w:sz w:val="18"/>
        </w:rPr>
      </w:pPr>
      <w:r w:rsidRPr="00460C97">
        <w:rPr>
          <w:rFonts w:ascii="Lucida Console" w:hAnsi="Lucida Console"/>
          <w:sz w:val="18"/>
        </w:rPr>
        <w:t>2014</w:t>
      </w:r>
      <w:r w:rsidRPr="00460C97">
        <w:rPr>
          <w:rFonts w:ascii="Lucida Console" w:hAnsi="Lucida Console"/>
          <w:sz w:val="18"/>
        </w:rPr>
        <w:tab/>
      </w:r>
      <w:r w:rsidR="003B584E">
        <w:rPr>
          <w:rFonts w:ascii="Lucida Console" w:hAnsi="Lucida Console"/>
          <w:sz w:val="18"/>
        </w:rPr>
        <w:t>Week</w:t>
      </w:r>
      <w:r w:rsidRPr="00460C97">
        <w:rPr>
          <w:rFonts w:ascii="Lucida Console" w:hAnsi="Lucida Console"/>
          <w:sz w:val="18"/>
        </w:rPr>
        <w:t xml:space="preserve"> - 8</w:t>
      </w:r>
      <w:r w:rsidRPr="00460C97">
        <w:rPr>
          <w:rFonts w:ascii="Lucida Console" w:hAnsi="Lucida Console"/>
          <w:sz w:val="18"/>
        </w:rPr>
        <w:tab/>
      </w:r>
      <w:r w:rsidRPr="00460C97">
        <w:rPr>
          <w:rFonts w:ascii="Lucida Console" w:hAnsi="Lucida Console"/>
          <w:sz w:val="18"/>
        </w:rPr>
        <w:t>3868083.375</w:t>
      </w:r>
    </w:p>
    <w:p xmlns:wp14="http://schemas.microsoft.com/office/word/2010/wordml" w:rsidRPr="00460C97" w:rsidR="00460C97" w:rsidP="00460C97" w:rsidRDefault="00460C97" w14:paraId="68F899F1" wp14:textId="77777777">
      <w:pPr>
        <w:shd w:val="clear" w:color="auto" w:fill="FFFFFF"/>
        <w:rPr>
          <w:rFonts w:ascii="Lucida Console" w:hAnsi="Lucida Console"/>
          <w:sz w:val="18"/>
        </w:rPr>
      </w:pPr>
      <w:r w:rsidRPr="00460C97">
        <w:rPr>
          <w:rFonts w:ascii="Lucida Console" w:hAnsi="Lucida Console"/>
          <w:sz w:val="18"/>
        </w:rPr>
        <w:t>2014</w:t>
      </w:r>
      <w:r w:rsidRPr="00460C97">
        <w:rPr>
          <w:rFonts w:ascii="Lucida Console" w:hAnsi="Lucida Console"/>
          <w:sz w:val="18"/>
        </w:rPr>
        <w:tab/>
      </w:r>
      <w:r w:rsidR="003B584E">
        <w:rPr>
          <w:rFonts w:ascii="Lucida Console" w:hAnsi="Lucida Console"/>
          <w:sz w:val="18"/>
        </w:rPr>
        <w:t>Week</w:t>
      </w:r>
      <w:r w:rsidRPr="00460C97">
        <w:rPr>
          <w:rFonts w:ascii="Lucida Console" w:hAnsi="Lucida Console"/>
          <w:sz w:val="18"/>
        </w:rPr>
        <w:t xml:space="preserve"> - 9</w:t>
      </w:r>
      <w:r w:rsidRPr="00460C97">
        <w:rPr>
          <w:rFonts w:ascii="Lucida Console" w:hAnsi="Lucida Console"/>
          <w:sz w:val="18"/>
        </w:rPr>
        <w:tab/>
      </w:r>
      <w:r w:rsidRPr="00460C97">
        <w:rPr>
          <w:rFonts w:ascii="Lucida Console" w:hAnsi="Lucida Console"/>
          <w:sz w:val="18"/>
        </w:rPr>
        <w:t>3694420.25</w:t>
      </w:r>
    </w:p>
    <w:p xmlns:wp14="http://schemas.microsoft.com/office/word/2010/wordml" w:rsidRPr="00460C97" w:rsidR="00460C97" w:rsidP="00460C97" w:rsidRDefault="00460C97" w14:paraId="76638D14" wp14:textId="77777777">
      <w:pPr>
        <w:shd w:val="clear" w:color="auto" w:fill="FFFFFF"/>
        <w:rPr>
          <w:rFonts w:ascii="Lucida Console" w:hAnsi="Lucida Console"/>
          <w:sz w:val="18"/>
        </w:rPr>
      </w:pPr>
      <w:r w:rsidRPr="00460C97">
        <w:rPr>
          <w:rFonts w:ascii="Lucida Console" w:hAnsi="Lucida Console"/>
          <w:sz w:val="18"/>
        </w:rPr>
        <w:t>2014</w:t>
      </w:r>
      <w:r w:rsidRPr="00460C97">
        <w:rPr>
          <w:rFonts w:ascii="Lucida Console" w:hAnsi="Lucida Console"/>
          <w:sz w:val="18"/>
        </w:rPr>
        <w:tab/>
      </w:r>
      <w:r w:rsidR="003B584E">
        <w:rPr>
          <w:rFonts w:ascii="Lucida Console" w:hAnsi="Lucida Console"/>
          <w:sz w:val="18"/>
        </w:rPr>
        <w:t>Week</w:t>
      </w:r>
      <w:r w:rsidRPr="00460C97">
        <w:rPr>
          <w:rFonts w:ascii="Lucida Console" w:hAnsi="Lucida Console"/>
          <w:sz w:val="18"/>
        </w:rPr>
        <w:t xml:space="preserve"> - 10</w:t>
      </w:r>
      <w:r w:rsidRPr="00460C97">
        <w:rPr>
          <w:rFonts w:ascii="Lucida Console" w:hAnsi="Lucida Console"/>
          <w:sz w:val="18"/>
        </w:rPr>
        <w:tab/>
      </w:r>
      <w:r w:rsidRPr="00460C97">
        <w:rPr>
          <w:rFonts w:ascii="Lucida Console" w:hAnsi="Lucida Console"/>
          <w:sz w:val="18"/>
        </w:rPr>
        <w:t>2658482.818</w:t>
      </w:r>
    </w:p>
    <w:p xmlns:wp14="http://schemas.microsoft.com/office/word/2010/wordml" w:rsidRPr="00460C97" w:rsidR="00460C97" w:rsidP="00460C97" w:rsidRDefault="00460C97" w14:paraId="16C82B4B" wp14:textId="77777777">
      <w:pPr>
        <w:shd w:val="clear" w:color="auto" w:fill="FFFFFF"/>
        <w:rPr>
          <w:rFonts w:ascii="Lucida Console" w:hAnsi="Lucida Console"/>
          <w:sz w:val="18"/>
        </w:rPr>
      </w:pPr>
      <w:r w:rsidRPr="00460C97">
        <w:rPr>
          <w:rFonts w:ascii="Lucida Console" w:hAnsi="Lucida Console"/>
          <w:sz w:val="18"/>
        </w:rPr>
        <w:t>2014</w:t>
      </w:r>
      <w:r w:rsidRPr="00460C97">
        <w:rPr>
          <w:rFonts w:ascii="Lucida Console" w:hAnsi="Lucida Console"/>
          <w:sz w:val="18"/>
        </w:rPr>
        <w:tab/>
      </w:r>
      <w:r w:rsidR="003B584E">
        <w:rPr>
          <w:rFonts w:ascii="Lucida Console" w:hAnsi="Lucida Console"/>
          <w:sz w:val="18"/>
        </w:rPr>
        <w:t>Week</w:t>
      </w:r>
      <w:r w:rsidRPr="00460C97">
        <w:rPr>
          <w:rFonts w:ascii="Lucida Console" w:hAnsi="Lucida Console"/>
          <w:sz w:val="18"/>
        </w:rPr>
        <w:t xml:space="preserve"> - 11</w:t>
      </w:r>
      <w:r w:rsidRPr="00460C97">
        <w:rPr>
          <w:rFonts w:ascii="Lucida Console" w:hAnsi="Lucida Console"/>
          <w:sz w:val="18"/>
        </w:rPr>
        <w:tab/>
      </w:r>
      <w:r w:rsidRPr="00460C97">
        <w:rPr>
          <w:rFonts w:ascii="Lucida Console" w:hAnsi="Lucida Console"/>
          <w:sz w:val="18"/>
        </w:rPr>
        <w:t>1797267.875</w:t>
      </w:r>
    </w:p>
    <w:p xmlns:wp14="http://schemas.microsoft.com/office/word/2010/wordml" w:rsidRPr="00460C97" w:rsidR="00460C97" w:rsidP="00460C97" w:rsidRDefault="00460C97" w14:paraId="42D004C1" wp14:textId="77777777">
      <w:pPr>
        <w:shd w:val="clear" w:color="auto" w:fill="FFFFFF"/>
        <w:rPr>
          <w:rFonts w:ascii="Lucida Console" w:hAnsi="Lucida Console"/>
          <w:sz w:val="18"/>
        </w:rPr>
      </w:pPr>
      <w:r w:rsidRPr="00460C97">
        <w:rPr>
          <w:rFonts w:ascii="Lucida Console" w:hAnsi="Lucida Console"/>
          <w:sz w:val="18"/>
        </w:rPr>
        <w:t>2014</w:t>
      </w:r>
      <w:r w:rsidRPr="00460C97">
        <w:rPr>
          <w:rFonts w:ascii="Lucida Console" w:hAnsi="Lucida Console"/>
          <w:sz w:val="18"/>
        </w:rPr>
        <w:tab/>
      </w:r>
      <w:r w:rsidR="003B584E">
        <w:rPr>
          <w:rFonts w:ascii="Lucida Console" w:hAnsi="Lucida Console"/>
          <w:sz w:val="18"/>
        </w:rPr>
        <w:t>Week</w:t>
      </w:r>
      <w:r w:rsidRPr="00460C97">
        <w:rPr>
          <w:rFonts w:ascii="Lucida Console" w:hAnsi="Lucida Console"/>
          <w:sz w:val="18"/>
        </w:rPr>
        <w:t xml:space="preserve"> - 12</w:t>
      </w:r>
      <w:r w:rsidRPr="00460C97">
        <w:rPr>
          <w:rFonts w:ascii="Lucida Console" w:hAnsi="Lucida Console"/>
          <w:sz w:val="18"/>
        </w:rPr>
        <w:tab/>
      </w:r>
      <w:r w:rsidRPr="00460C97">
        <w:rPr>
          <w:rFonts w:ascii="Lucida Console" w:hAnsi="Lucida Console"/>
          <w:sz w:val="18"/>
        </w:rPr>
        <w:t>10188666.33</w:t>
      </w:r>
    </w:p>
    <w:p xmlns:wp14="http://schemas.microsoft.com/office/word/2010/wordml" w:rsidRPr="00460C97" w:rsidR="00460C97" w:rsidP="00460C97" w:rsidRDefault="00460C97" w14:paraId="456B98BD" wp14:textId="77777777">
      <w:pPr>
        <w:shd w:val="clear" w:color="auto" w:fill="FFFFFF"/>
        <w:rPr>
          <w:rFonts w:ascii="Lucida Console" w:hAnsi="Lucida Console"/>
          <w:sz w:val="18"/>
        </w:rPr>
      </w:pPr>
      <w:r w:rsidRPr="00460C97">
        <w:rPr>
          <w:rFonts w:ascii="Lucida Console" w:hAnsi="Lucida Console"/>
          <w:sz w:val="18"/>
        </w:rPr>
        <w:t>2014</w:t>
      </w:r>
      <w:r w:rsidRPr="00460C97">
        <w:rPr>
          <w:rFonts w:ascii="Lucida Console" w:hAnsi="Lucida Console"/>
          <w:sz w:val="18"/>
        </w:rPr>
        <w:tab/>
      </w:r>
      <w:r w:rsidR="003B584E">
        <w:rPr>
          <w:rFonts w:ascii="Lucida Console" w:hAnsi="Lucida Console"/>
          <w:sz w:val="18"/>
        </w:rPr>
        <w:t>Week</w:t>
      </w:r>
      <w:r w:rsidRPr="00460C97">
        <w:rPr>
          <w:rFonts w:ascii="Lucida Console" w:hAnsi="Lucida Console"/>
          <w:sz w:val="18"/>
        </w:rPr>
        <w:t xml:space="preserve"> - 13</w:t>
      </w:r>
      <w:r w:rsidRPr="00460C97">
        <w:rPr>
          <w:rFonts w:ascii="Lucida Console" w:hAnsi="Lucida Console"/>
          <w:sz w:val="18"/>
        </w:rPr>
        <w:tab/>
      </w:r>
      <w:r w:rsidRPr="00460C97">
        <w:rPr>
          <w:rFonts w:ascii="Lucida Console" w:hAnsi="Lucida Console"/>
          <w:sz w:val="18"/>
        </w:rPr>
        <w:t>1651593.389</w:t>
      </w:r>
    </w:p>
    <w:p xmlns:wp14="http://schemas.microsoft.com/office/word/2010/wordml" w:rsidRPr="00460C97" w:rsidR="00460C97" w:rsidP="00460C97" w:rsidRDefault="00460C97" w14:paraId="330E78C5" wp14:textId="77777777">
      <w:pPr>
        <w:shd w:val="clear" w:color="auto" w:fill="FFFFFF"/>
        <w:rPr>
          <w:rFonts w:ascii="Lucida Console" w:hAnsi="Lucida Console"/>
          <w:sz w:val="18"/>
        </w:rPr>
      </w:pPr>
      <w:r w:rsidRPr="00460C97">
        <w:rPr>
          <w:rFonts w:ascii="Lucida Console" w:hAnsi="Lucida Console"/>
          <w:sz w:val="18"/>
        </w:rPr>
        <w:t>2014</w:t>
      </w:r>
      <w:r w:rsidRPr="00460C97">
        <w:rPr>
          <w:rFonts w:ascii="Lucida Console" w:hAnsi="Lucida Console"/>
          <w:sz w:val="18"/>
        </w:rPr>
        <w:tab/>
      </w:r>
      <w:r w:rsidR="003B584E">
        <w:rPr>
          <w:rFonts w:ascii="Lucida Console" w:hAnsi="Lucida Console"/>
          <w:sz w:val="18"/>
        </w:rPr>
        <w:t>Week</w:t>
      </w:r>
      <w:r w:rsidRPr="00460C97">
        <w:rPr>
          <w:rFonts w:ascii="Lucida Console" w:hAnsi="Lucida Console"/>
          <w:sz w:val="18"/>
        </w:rPr>
        <w:t xml:space="preserve"> - </w:t>
      </w:r>
      <w:proofErr w:type="gramStart"/>
      <w:r w:rsidRPr="00460C97">
        <w:rPr>
          <w:rFonts w:ascii="Lucida Console" w:hAnsi="Lucida Console"/>
          <w:sz w:val="18"/>
        </w:rPr>
        <w:t>14</w:t>
      </w:r>
      <w:r w:rsidRPr="00460C97">
        <w:rPr>
          <w:rFonts w:ascii="Lucida Console" w:hAnsi="Lucida Console"/>
          <w:sz w:val="18"/>
        </w:rPr>
        <w:tab/>
      </w:r>
      <w:r w:rsidRPr="00460C97">
        <w:rPr>
          <w:rFonts w:ascii="Lucida Console" w:hAnsi="Lucida Console"/>
          <w:sz w:val="18"/>
        </w:rPr>
        <w:t>223</w:t>
      </w:r>
      <w:r w:rsidR="007E3980">
        <w:rPr>
          <w:rFonts w:ascii="Lucida Console" w:hAnsi="Lucida Console"/>
          <w:sz w:val="18"/>
        </w:rPr>
        <w:t>O</w:t>
      </w:r>
      <w:r w:rsidRPr="00460C97">
        <w:rPr>
          <w:rFonts w:ascii="Lucida Console" w:hAnsi="Lucida Console"/>
          <w:sz w:val="18"/>
        </w:rPr>
        <w:t>368.154</w:t>
      </w:r>
      <w:proofErr w:type="gramEnd"/>
    </w:p>
    <w:p xmlns:wp14="http://schemas.microsoft.com/office/word/2010/wordml" w:rsidRPr="00460C97" w:rsidR="00460C97" w:rsidP="00460C97" w:rsidRDefault="00460C97" w14:paraId="5FA1D1EB" wp14:textId="77777777">
      <w:pPr>
        <w:shd w:val="clear" w:color="auto" w:fill="FFFFFF"/>
        <w:rPr>
          <w:rFonts w:ascii="Lucida Console" w:hAnsi="Lucida Console"/>
          <w:sz w:val="18"/>
        </w:rPr>
      </w:pPr>
      <w:r w:rsidRPr="00460C97">
        <w:rPr>
          <w:rFonts w:ascii="Lucida Console" w:hAnsi="Lucida Console"/>
          <w:sz w:val="18"/>
        </w:rPr>
        <w:t>2014</w:t>
      </w:r>
      <w:r w:rsidRPr="00460C97">
        <w:rPr>
          <w:rFonts w:ascii="Lucida Console" w:hAnsi="Lucida Console"/>
          <w:sz w:val="18"/>
        </w:rPr>
        <w:tab/>
      </w:r>
      <w:r w:rsidR="003B584E">
        <w:rPr>
          <w:rFonts w:ascii="Lucida Console" w:hAnsi="Lucida Console"/>
          <w:sz w:val="18"/>
        </w:rPr>
        <w:t>Week</w:t>
      </w:r>
      <w:r w:rsidRPr="00460C97">
        <w:rPr>
          <w:rFonts w:ascii="Lucida Console" w:hAnsi="Lucida Console"/>
          <w:sz w:val="18"/>
        </w:rPr>
        <w:t xml:space="preserve"> - 15</w:t>
      </w:r>
      <w:r w:rsidRPr="00460C97">
        <w:rPr>
          <w:rFonts w:ascii="Lucida Console" w:hAnsi="Lucida Console"/>
          <w:sz w:val="18"/>
        </w:rPr>
        <w:tab/>
      </w:r>
      <w:r w:rsidRPr="00460C97">
        <w:rPr>
          <w:rFonts w:ascii="Lucida Console" w:hAnsi="Lucida Console"/>
          <w:sz w:val="18"/>
        </w:rPr>
        <w:t>3768319.5</w:t>
      </w:r>
    </w:p>
    <w:p xmlns:wp14="http://schemas.microsoft.com/office/word/2010/wordml" w:rsidRPr="00460C97" w:rsidR="00460C97" w:rsidP="00460C97" w:rsidRDefault="00460C97" w14:paraId="4CF70576" wp14:textId="77777777">
      <w:pPr>
        <w:shd w:val="clear" w:color="auto" w:fill="FFFFFF"/>
        <w:rPr>
          <w:rFonts w:ascii="Lucida Console" w:hAnsi="Lucida Console"/>
          <w:sz w:val="18"/>
        </w:rPr>
      </w:pPr>
      <w:r w:rsidRPr="00460C97">
        <w:rPr>
          <w:rFonts w:ascii="Lucida Console" w:hAnsi="Lucida Console"/>
          <w:sz w:val="18"/>
        </w:rPr>
        <w:t>2014</w:t>
      </w:r>
      <w:r w:rsidRPr="00460C97">
        <w:rPr>
          <w:rFonts w:ascii="Lucida Console" w:hAnsi="Lucida Console"/>
          <w:sz w:val="18"/>
        </w:rPr>
        <w:tab/>
      </w:r>
      <w:r w:rsidR="003B584E">
        <w:rPr>
          <w:rFonts w:ascii="Lucida Console" w:hAnsi="Lucida Console"/>
          <w:sz w:val="18"/>
        </w:rPr>
        <w:t>Week</w:t>
      </w:r>
      <w:r w:rsidRPr="00460C97">
        <w:rPr>
          <w:rFonts w:ascii="Lucida Console" w:hAnsi="Lucida Console"/>
          <w:sz w:val="18"/>
        </w:rPr>
        <w:t xml:space="preserve"> - 16</w:t>
      </w:r>
      <w:r w:rsidRPr="00460C97">
        <w:rPr>
          <w:rFonts w:ascii="Lucida Console" w:hAnsi="Lucida Console"/>
          <w:sz w:val="18"/>
        </w:rPr>
        <w:tab/>
      </w:r>
      <w:r w:rsidRPr="00460C97">
        <w:rPr>
          <w:rFonts w:ascii="Lucida Console" w:hAnsi="Lucida Console"/>
          <w:sz w:val="18"/>
        </w:rPr>
        <w:t>3316636.778</w:t>
      </w:r>
    </w:p>
    <w:p xmlns:wp14="http://schemas.microsoft.com/office/word/2010/wordml" w:rsidRPr="00460C97" w:rsidR="00460C97" w:rsidP="00460C97" w:rsidRDefault="00460C97" w14:paraId="774EAE1B" wp14:textId="77777777">
      <w:pPr>
        <w:shd w:val="clear" w:color="auto" w:fill="FFFFFF"/>
        <w:rPr>
          <w:rFonts w:ascii="Lucida Console" w:hAnsi="Lucida Console"/>
          <w:sz w:val="18"/>
        </w:rPr>
      </w:pPr>
      <w:r w:rsidRPr="00460C97">
        <w:rPr>
          <w:rFonts w:ascii="Lucida Console" w:hAnsi="Lucida Console"/>
          <w:sz w:val="18"/>
        </w:rPr>
        <w:t>2014</w:t>
      </w:r>
      <w:r w:rsidRPr="00460C97">
        <w:rPr>
          <w:rFonts w:ascii="Lucida Console" w:hAnsi="Lucida Console"/>
          <w:sz w:val="18"/>
        </w:rPr>
        <w:tab/>
      </w:r>
      <w:r w:rsidR="003B584E">
        <w:rPr>
          <w:rFonts w:ascii="Lucida Console" w:hAnsi="Lucida Console"/>
          <w:sz w:val="18"/>
        </w:rPr>
        <w:t>Week</w:t>
      </w:r>
      <w:r w:rsidRPr="00460C97">
        <w:rPr>
          <w:rFonts w:ascii="Lucida Console" w:hAnsi="Lucida Console"/>
          <w:sz w:val="18"/>
        </w:rPr>
        <w:t xml:space="preserve"> - 17</w:t>
      </w:r>
      <w:r w:rsidRPr="00460C97">
        <w:rPr>
          <w:rFonts w:ascii="Lucida Console" w:hAnsi="Lucida Console"/>
          <w:sz w:val="18"/>
        </w:rPr>
        <w:tab/>
      </w:r>
      <w:r w:rsidRPr="00460C97">
        <w:rPr>
          <w:rFonts w:ascii="Lucida Console" w:hAnsi="Lucida Console"/>
          <w:sz w:val="18"/>
        </w:rPr>
        <w:t>30578150</w:t>
      </w:r>
    </w:p>
    <w:p xmlns:wp14="http://schemas.microsoft.com/office/word/2010/wordml" w:rsidRPr="00460C97" w:rsidR="00460C97" w:rsidP="00460C97" w:rsidRDefault="00460C97" w14:paraId="6A6BBEBB" wp14:textId="77777777">
      <w:pPr>
        <w:shd w:val="clear" w:color="auto" w:fill="FFFFFF"/>
        <w:rPr>
          <w:rFonts w:ascii="Lucida Console" w:hAnsi="Lucida Console"/>
          <w:sz w:val="18"/>
        </w:rPr>
      </w:pPr>
      <w:r w:rsidRPr="00460C97">
        <w:rPr>
          <w:rFonts w:ascii="Lucida Console" w:hAnsi="Lucida Console"/>
          <w:sz w:val="18"/>
        </w:rPr>
        <w:t>2014</w:t>
      </w:r>
      <w:r w:rsidRPr="00460C97">
        <w:rPr>
          <w:rFonts w:ascii="Lucida Console" w:hAnsi="Lucida Console"/>
          <w:sz w:val="18"/>
        </w:rPr>
        <w:tab/>
      </w:r>
      <w:r w:rsidR="003B584E">
        <w:rPr>
          <w:rFonts w:ascii="Lucida Console" w:hAnsi="Lucida Console"/>
          <w:sz w:val="18"/>
        </w:rPr>
        <w:t>Week</w:t>
      </w:r>
      <w:r w:rsidRPr="00460C97">
        <w:rPr>
          <w:rFonts w:ascii="Lucida Console" w:hAnsi="Lucida Console"/>
          <w:sz w:val="18"/>
        </w:rPr>
        <w:t xml:space="preserve"> - 1</w:t>
      </w:r>
      <w:r w:rsidR="003B584E">
        <w:rPr>
          <w:rFonts w:ascii="Lucida Console" w:hAnsi="Lucida Console"/>
          <w:sz w:val="18"/>
        </w:rPr>
        <w:t>8</w:t>
      </w:r>
      <w:r w:rsidRPr="00460C97">
        <w:rPr>
          <w:rFonts w:ascii="Lucida Console" w:hAnsi="Lucida Console"/>
          <w:sz w:val="18"/>
        </w:rPr>
        <w:tab/>
      </w:r>
      <w:r w:rsidRPr="00460C97">
        <w:rPr>
          <w:rFonts w:ascii="Lucida Console" w:hAnsi="Lucida Console"/>
          <w:sz w:val="18"/>
        </w:rPr>
        <w:t>28704431</w:t>
      </w:r>
    </w:p>
    <w:p xmlns:wp14="http://schemas.microsoft.com/office/word/2010/wordml" w:rsidRPr="00460C97" w:rsidR="00460C97" w:rsidP="4B82BEE7" w:rsidRDefault="00460C97" w14:paraId="634A57D6" wp14:textId="4A1D08B5">
      <w:pPr>
        <w:shd w:val="clear" w:color="auto" w:fill="FFFFFF" w:themeFill="background1"/>
        <w:rPr>
          <w:rFonts w:ascii="Lucida Console" w:hAnsi="Lucida Console"/>
          <w:sz w:val="18"/>
        </w:rPr>
      </w:pPr>
      <w:proofErr w:type="spellStart"/>
      <w:r w:rsidRPr="4B82BEE7">
        <w:rPr>
          <w:rFonts w:ascii="Lucida Console" w:hAnsi="Lucida Console" w:eastAsia="Lucida Console" w:cs="Lucida Console"/>
          <w:sz w:val="18"/>
          <w:szCs w:val="18"/>
        </w:rPr>
        <w:t>2014</w:t>
      </w:r>
      <w:r w:rsidRPr="00460C97">
        <w:rPr>
          <w:rFonts w:ascii="Lucida Console" w:hAnsi="Lucida Console"/>
          <w:sz w:val="18"/>
        </w:rPr>
        <w:tab/>
      </w:r>
      <w:r w:rsidRPr="4B82BEE7" w:rsidR="003B584E">
        <w:rPr>
          <w:rFonts w:ascii="Lucida Console" w:hAnsi="Lucida Console" w:eastAsia="Lucida Console" w:cs="Lucida Console"/>
          <w:sz w:val="18"/>
          <w:szCs w:val="18"/>
        </w:rPr>
        <w:t xml:space="preserve">Week</w:t>
      </w:r>
      <w:proofErr w:type="spellEnd"/>
      <w:r w:rsidRPr="4B82BEE7" w:rsidR="003B584E">
        <w:rPr>
          <w:rFonts w:ascii="Lucida Console" w:hAnsi="Lucida Console" w:eastAsia="Lucida Console" w:cs="Lucida Console"/>
          <w:sz w:val="18"/>
          <w:szCs w:val="18"/>
        </w:rPr>
        <w:t xml:space="preserve"> </w:t>
      </w:r>
      <w:r w:rsidRPr="4B82BEE7" w:rsidR="003B584E">
        <w:rPr>
          <w:rFonts w:ascii="Lucida Console" w:hAnsi="Lucida Console" w:eastAsia="Lucida Console" w:cs="Lucida Console"/>
          <w:sz w:val="18"/>
          <w:szCs w:val="18"/>
        </w:rPr>
        <w:t xml:space="preserve">-</w:t>
      </w:r>
      <w:r w:rsidRPr="4B82BEE7" w:rsidR="003B584E">
        <w:rPr>
          <w:rFonts w:ascii="Lucida Console" w:hAnsi="Lucida Console" w:eastAsia="Lucida Console" w:cs="Lucida Console"/>
          <w:sz w:val="18"/>
          <w:szCs w:val="18"/>
        </w:rPr>
        <w:t xml:space="preserve"> </w:t>
      </w:r>
      <w:r w:rsidRPr="4B82BEE7" w:rsidR="003B584E">
        <w:rPr>
          <w:rFonts w:ascii="Lucida Console" w:hAnsi="Lucida Console" w:eastAsia="Lucida Console" w:cs="Lucida Console"/>
          <w:sz w:val="18"/>
          <w:szCs w:val="18"/>
        </w:rPr>
        <w:t>19</w:t>
      </w:r>
      <w:r w:rsidRPr="00460C97">
        <w:rPr>
          <w:rFonts w:ascii="Lucida Console" w:hAnsi="Lucida Console"/>
          <w:sz w:val="18"/>
        </w:rPr>
        <w:tab/>
      </w:r>
      <w:r w:rsidRPr="4B82BEE7">
        <w:rPr>
          <w:rFonts w:ascii="Lucida Console" w:hAnsi="Lucida Console" w:eastAsia="Lucida Console" w:cs="Lucida Console"/>
          <w:sz w:val="18"/>
          <w:szCs w:val="18"/>
        </w:rPr>
        <w:t>2266045.143</w:t>
      </w:r>
    </w:p>
    <w:p xmlns:wp14="http://schemas.microsoft.com/office/word/2010/wordml" w:rsidRPr="00460C97" w:rsidR="00460C97" w:rsidP="00460C97" w:rsidRDefault="00460C97" w14:paraId="67809612" wp14:textId="77777777">
      <w:pPr>
        <w:shd w:val="clear" w:color="auto" w:fill="FFFFFF"/>
        <w:rPr>
          <w:rFonts w:ascii="Lucida Console" w:hAnsi="Lucida Console"/>
          <w:sz w:val="18"/>
        </w:rPr>
      </w:pPr>
      <w:r w:rsidRPr="00460C97">
        <w:rPr>
          <w:rFonts w:ascii="Lucida Console" w:hAnsi="Lucida Console"/>
          <w:sz w:val="18"/>
        </w:rPr>
        <w:t>2014</w:t>
      </w:r>
      <w:r w:rsidRPr="00460C97">
        <w:rPr>
          <w:rFonts w:ascii="Lucida Console" w:hAnsi="Lucida Console"/>
          <w:sz w:val="18"/>
        </w:rPr>
        <w:tab/>
      </w:r>
      <w:r w:rsidR="003B584E">
        <w:rPr>
          <w:rFonts w:ascii="Lucida Console" w:hAnsi="Lucida Console"/>
          <w:sz w:val="18"/>
        </w:rPr>
        <w:t>Week</w:t>
      </w:r>
      <w:r w:rsidRPr="00460C97">
        <w:rPr>
          <w:rFonts w:ascii="Lucida Console" w:hAnsi="Lucida Console"/>
          <w:sz w:val="18"/>
        </w:rPr>
        <w:t xml:space="preserve"> - </w:t>
      </w:r>
      <w:r w:rsidR="003B584E">
        <w:rPr>
          <w:rFonts w:ascii="Lucida Console" w:hAnsi="Lucida Console"/>
          <w:sz w:val="18"/>
        </w:rPr>
        <w:t>20</w:t>
      </w:r>
      <w:r w:rsidRPr="00460C97">
        <w:rPr>
          <w:rFonts w:ascii="Lucida Console" w:hAnsi="Lucida Console"/>
          <w:sz w:val="18"/>
        </w:rPr>
        <w:tab/>
      </w:r>
      <w:r w:rsidRPr="00460C97">
        <w:rPr>
          <w:rFonts w:ascii="Lucida Console" w:hAnsi="Lucida Console"/>
          <w:sz w:val="18"/>
        </w:rPr>
        <w:t>9125765.333</w:t>
      </w:r>
    </w:p>
    <w:p xmlns:wp14="http://schemas.microsoft.com/office/word/2010/wordml" w:rsidRPr="00460C97" w:rsidR="00460C97" w:rsidP="00460C97" w:rsidRDefault="00460C97" w14:paraId="308ED013" wp14:textId="77777777">
      <w:pPr>
        <w:shd w:val="clear" w:color="auto" w:fill="FFFFFF"/>
        <w:rPr>
          <w:rFonts w:ascii="Lucida Console" w:hAnsi="Lucida Console"/>
          <w:sz w:val="18"/>
        </w:rPr>
      </w:pPr>
      <w:r w:rsidRPr="00460C97">
        <w:rPr>
          <w:rFonts w:ascii="Lucida Console" w:hAnsi="Lucida Console"/>
          <w:sz w:val="18"/>
        </w:rPr>
        <w:t>2015</w:t>
      </w:r>
      <w:r w:rsidRPr="00460C97">
        <w:rPr>
          <w:rFonts w:ascii="Lucida Console" w:hAnsi="Lucida Console"/>
          <w:sz w:val="18"/>
        </w:rPr>
        <w:tab/>
      </w:r>
      <w:proofErr w:type="gramStart"/>
      <w:r w:rsidR="003B584E">
        <w:rPr>
          <w:rFonts w:ascii="Lucida Console" w:hAnsi="Lucida Console"/>
          <w:sz w:val="18"/>
        </w:rPr>
        <w:t xml:space="preserve">Week </w:t>
      </w:r>
      <w:r w:rsidRPr="00460C97">
        <w:rPr>
          <w:rFonts w:ascii="Lucida Console" w:hAnsi="Lucida Console"/>
          <w:sz w:val="18"/>
        </w:rPr>
        <w:t xml:space="preserve"> -</w:t>
      </w:r>
      <w:proofErr w:type="gramEnd"/>
      <w:r w:rsidRPr="00460C97">
        <w:rPr>
          <w:rFonts w:ascii="Lucida Console" w:hAnsi="Lucida Console"/>
          <w:sz w:val="18"/>
        </w:rPr>
        <w:t xml:space="preserve"> 1</w:t>
      </w:r>
      <w:r w:rsidRPr="00460C97">
        <w:rPr>
          <w:rFonts w:ascii="Lucida Console" w:hAnsi="Lucida Console"/>
          <w:sz w:val="18"/>
        </w:rPr>
        <w:tab/>
      </w:r>
      <w:r w:rsidRPr="00460C97">
        <w:rPr>
          <w:rFonts w:ascii="Lucida Console" w:hAnsi="Lucida Console"/>
          <w:sz w:val="18"/>
        </w:rPr>
        <w:t>2542363.267</w:t>
      </w:r>
    </w:p>
    <w:p xmlns:wp14="http://schemas.microsoft.com/office/word/2010/wordml" w:rsidRPr="00460C97" w:rsidR="00460C97" w:rsidP="00460C97" w:rsidRDefault="00460C97" w14:paraId="1716B1E4" wp14:textId="77777777">
      <w:pPr>
        <w:shd w:val="clear" w:color="auto" w:fill="FFFFFF"/>
        <w:rPr>
          <w:rFonts w:ascii="Lucida Console" w:hAnsi="Lucida Console"/>
          <w:sz w:val="18"/>
        </w:rPr>
      </w:pPr>
      <w:r w:rsidRPr="00460C97">
        <w:rPr>
          <w:rFonts w:ascii="Lucida Console" w:hAnsi="Lucida Console"/>
          <w:sz w:val="18"/>
        </w:rPr>
        <w:t>2015</w:t>
      </w:r>
      <w:r w:rsidRPr="00460C97">
        <w:rPr>
          <w:rFonts w:ascii="Lucida Console" w:hAnsi="Lucida Console"/>
          <w:sz w:val="18"/>
        </w:rPr>
        <w:tab/>
      </w:r>
      <w:r w:rsidR="003B584E">
        <w:rPr>
          <w:rFonts w:ascii="Lucida Console" w:hAnsi="Lucida Console"/>
          <w:sz w:val="18"/>
        </w:rPr>
        <w:t>Week</w:t>
      </w:r>
      <w:r w:rsidRPr="00460C97">
        <w:rPr>
          <w:rFonts w:ascii="Lucida Console" w:hAnsi="Lucida Console"/>
          <w:sz w:val="18"/>
        </w:rPr>
        <w:t xml:space="preserve"> - 2</w:t>
      </w:r>
      <w:r w:rsidRPr="00460C97">
        <w:rPr>
          <w:rFonts w:ascii="Lucida Console" w:hAnsi="Lucida Console"/>
          <w:sz w:val="18"/>
        </w:rPr>
        <w:tab/>
      </w:r>
      <w:r w:rsidRPr="00460C97">
        <w:rPr>
          <w:rFonts w:ascii="Lucida Console" w:hAnsi="Lucida Console"/>
          <w:sz w:val="18"/>
        </w:rPr>
        <w:t>3344546.273</w:t>
      </w:r>
    </w:p>
    <w:p xmlns:wp14="http://schemas.microsoft.com/office/word/2010/wordml" w:rsidRPr="00460C97" w:rsidR="00460C97" w:rsidP="00460C97" w:rsidRDefault="00460C97" w14:paraId="5126293C" wp14:textId="77777777">
      <w:pPr>
        <w:shd w:val="clear" w:color="auto" w:fill="FFFFFF"/>
        <w:rPr>
          <w:rFonts w:ascii="Lucida Console" w:hAnsi="Lucida Console"/>
          <w:sz w:val="18"/>
        </w:rPr>
      </w:pPr>
      <w:r w:rsidRPr="00460C97">
        <w:rPr>
          <w:rFonts w:ascii="Lucida Console" w:hAnsi="Lucida Console"/>
          <w:sz w:val="18"/>
        </w:rPr>
        <w:t>2015</w:t>
      </w:r>
      <w:r w:rsidRPr="00460C97">
        <w:rPr>
          <w:rFonts w:ascii="Lucida Console" w:hAnsi="Lucida Console"/>
          <w:sz w:val="18"/>
        </w:rPr>
        <w:tab/>
      </w:r>
      <w:r w:rsidR="003B584E">
        <w:rPr>
          <w:rFonts w:ascii="Lucida Console" w:hAnsi="Lucida Console"/>
          <w:sz w:val="18"/>
        </w:rPr>
        <w:t>Week</w:t>
      </w:r>
      <w:r w:rsidRPr="00460C97">
        <w:rPr>
          <w:rFonts w:ascii="Lucida Console" w:hAnsi="Lucida Console"/>
          <w:sz w:val="18"/>
        </w:rPr>
        <w:t xml:space="preserve"> - 3</w:t>
      </w:r>
      <w:r w:rsidRPr="00460C97">
        <w:rPr>
          <w:rFonts w:ascii="Lucida Console" w:hAnsi="Lucida Console"/>
          <w:sz w:val="18"/>
        </w:rPr>
        <w:tab/>
      </w:r>
      <w:r w:rsidRPr="00460C97">
        <w:rPr>
          <w:rFonts w:ascii="Lucida Console" w:hAnsi="Lucida Console"/>
          <w:sz w:val="18"/>
        </w:rPr>
        <w:t>2259653.267</w:t>
      </w:r>
    </w:p>
    <w:p xmlns:wp14="http://schemas.microsoft.com/office/word/2010/wordml" w:rsidRPr="00460C97" w:rsidR="00460C97" w:rsidP="00460C97" w:rsidRDefault="00460C97" w14:paraId="03F11331" wp14:textId="77777777">
      <w:pPr>
        <w:shd w:val="clear" w:color="auto" w:fill="FFFFFF"/>
        <w:rPr>
          <w:rFonts w:ascii="Lucida Console" w:hAnsi="Lucida Console"/>
          <w:sz w:val="18"/>
        </w:rPr>
      </w:pPr>
      <w:r w:rsidRPr="00460C97">
        <w:rPr>
          <w:rFonts w:ascii="Lucida Console" w:hAnsi="Lucida Console"/>
          <w:sz w:val="18"/>
        </w:rPr>
        <w:t>2015</w:t>
      </w:r>
      <w:r w:rsidRPr="00460C97">
        <w:rPr>
          <w:rFonts w:ascii="Lucida Console" w:hAnsi="Lucida Console"/>
          <w:sz w:val="18"/>
        </w:rPr>
        <w:tab/>
      </w:r>
      <w:r w:rsidR="003B584E">
        <w:rPr>
          <w:rFonts w:ascii="Lucida Console" w:hAnsi="Lucida Console"/>
          <w:sz w:val="18"/>
        </w:rPr>
        <w:t>Week</w:t>
      </w:r>
      <w:r w:rsidRPr="00460C97">
        <w:rPr>
          <w:rFonts w:ascii="Lucida Console" w:hAnsi="Lucida Console"/>
          <w:sz w:val="18"/>
        </w:rPr>
        <w:t xml:space="preserve"> - 4</w:t>
      </w:r>
      <w:r w:rsidRPr="00460C97">
        <w:rPr>
          <w:rFonts w:ascii="Lucida Console" w:hAnsi="Lucida Console"/>
          <w:sz w:val="18"/>
        </w:rPr>
        <w:tab/>
      </w:r>
      <w:r w:rsidRPr="00460C97">
        <w:rPr>
          <w:rFonts w:ascii="Lucida Console" w:hAnsi="Lucida Console"/>
          <w:sz w:val="18"/>
        </w:rPr>
        <w:t>2044262.75</w:t>
      </w:r>
    </w:p>
    <w:p xmlns:wp14="http://schemas.microsoft.com/office/word/2010/wordml" w:rsidRPr="00460C97" w:rsidR="00460C97" w:rsidP="00460C97" w:rsidRDefault="00460C97" w14:paraId="029B7E36" wp14:textId="77777777">
      <w:pPr>
        <w:shd w:val="clear" w:color="auto" w:fill="FFFFFF"/>
        <w:rPr>
          <w:rFonts w:ascii="Lucida Console" w:hAnsi="Lucida Console"/>
          <w:sz w:val="18"/>
        </w:rPr>
      </w:pPr>
      <w:r w:rsidRPr="00460C97">
        <w:rPr>
          <w:rFonts w:ascii="Lucida Console" w:hAnsi="Lucida Console"/>
          <w:sz w:val="18"/>
        </w:rPr>
        <w:t>2015</w:t>
      </w:r>
      <w:r w:rsidRPr="00460C97">
        <w:rPr>
          <w:rFonts w:ascii="Lucida Console" w:hAnsi="Lucida Console"/>
          <w:sz w:val="18"/>
        </w:rPr>
        <w:tab/>
      </w:r>
      <w:r w:rsidR="003B584E">
        <w:rPr>
          <w:rFonts w:ascii="Lucida Console" w:hAnsi="Lucida Console"/>
          <w:sz w:val="18"/>
        </w:rPr>
        <w:t>Week</w:t>
      </w:r>
      <w:r w:rsidRPr="00460C97">
        <w:rPr>
          <w:rFonts w:ascii="Lucida Console" w:hAnsi="Lucida Console"/>
          <w:sz w:val="18"/>
        </w:rPr>
        <w:t xml:space="preserve"> - 5</w:t>
      </w:r>
      <w:r w:rsidRPr="00460C97">
        <w:rPr>
          <w:rFonts w:ascii="Lucida Console" w:hAnsi="Lucida Console"/>
          <w:sz w:val="18"/>
        </w:rPr>
        <w:tab/>
      </w:r>
      <w:r w:rsidRPr="00460C97">
        <w:rPr>
          <w:rFonts w:ascii="Lucida Console" w:hAnsi="Lucida Console"/>
          <w:sz w:val="18"/>
        </w:rPr>
        <w:t>3186976.3</w:t>
      </w:r>
    </w:p>
    <w:p xmlns:wp14="http://schemas.microsoft.com/office/word/2010/wordml" w:rsidRPr="00460C97" w:rsidR="00460C97" w:rsidP="00460C97" w:rsidRDefault="00460C97" w14:paraId="5F50AA04" wp14:textId="77777777">
      <w:pPr>
        <w:shd w:val="clear" w:color="auto" w:fill="FFFFFF"/>
        <w:rPr>
          <w:rFonts w:ascii="Lucida Console" w:hAnsi="Lucida Console"/>
          <w:sz w:val="18"/>
        </w:rPr>
      </w:pPr>
      <w:r w:rsidRPr="00460C97">
        <w:rPr>
          <w:rFonts w:ascii="Lucida Console" w:hAnsi="Lucida Console"/>
          <w:sz w:val="18"/>
        </w:rPr>
        <w:t>2015</w:t>
      </w:r>
      <w:r w:rsidRPr="00460C97">
        <w:rPr>
          <w:rFonts w:ascii="Lucida Console" w:hAnsi="Lucida Console"/>
          <w:sz w:val="18"/>
        </w:rPr>
        <w:tab/>
      </w:r>
      <w:r w:rsidR="003B584E">
        <w:rPr>
          <w:rFonts w:ascii="Lucida Console" w:hAnsi="Lucida Console"/>
          <w:sz w:val="18"/>
        </w:rPr>
        <w:t>Week</w:t>
      </w:r>
      <w:r w:rsidRPr="00460C97">
        <w:rPr>
          <w:rFonts w:ascii="Lucida Console" w:hAnsi="Lucida Console"/>
          <w:sz w:val="18"/>
        </w:rPr>
        <w:t xml:space="preserve"> - 6</w:t>
      </w:r>
      <w:r w:rsidRPr="00460C97">
        <w:rPr>
          <w:rFonts w:ascii="Lucida Console" w:hAnsi="Lucida Console"/>
          <w:sz w:val="18"/>
        </w:rPr>
        <w:tab/>
      </w:r>
      <w:r w:rsidRPr="00460C97">
        <w:rPr>
          <w:rFonts w:ascii="Lucida Console" w:hAnsi="Lucida Console"/>
          <w:sz w:val="18"/>
        </w:rPr>
        <w:t>3135986.6</w:t>
      </w:r>
    </w:p>
    <w:p xmlns:wp14="http://schemas.microsoft.com/office/word/2010/wordml" w:rsidRPr="00460C97" w:rsidR="00460C97" w:rsidP="00460C97" w:rsidRDefault="00460C97" w14:paraId="3FC11994" wp14:textId="77777777">
      <w:pPr>
        <w:shd w:val="clear" w:color="auto" w:fill="FFFFFF"/>
        <w:rPr>
          <w:rFonts w:ascii="Lucida Console" w:hAnsi="Lucida Console"/>
          <w:sz w:val="18"/>
        </w:rPr>
      </w:pPr>
      <w:r w:rsidRPr="00460C97">
        <w:rPr>
          <w:rFonts w:ascii="Lucida Console" w:hAnsi="Lucida Console"/>
          <w:sz w:val="18"/>
        </w:rPr>
        <w:t>2015</w:t>
      </w:r>
      <w:r w:rsidRPr="00460C97">
        <w:rPr>
          <w:rFonts w:ascii="Lucida Console" w:hAnsi="Lucida Console"/>
          <w:sz w:val="18"/>
        </w:rPr>
        <w:tab/>
      </w:r>
      <w:r w:rsidR="003B584E">
        <w:rPr>
          <w:rFonts w:ascii="Lucida Console" w:hAnsi="Lucida Console"/>
          <w:sz w:val="18"/>
        </w:rPr>
        <w:t>Week</w:t>
      </w:r>
      <w:r w:rsidRPr="00460C97">
        <w:rPr>
          <w:rFonts w:ascii="Lucida Console" w:hAnsi="Lucida Console"/>
          <w:sz w:val="18"/>
        </w:rPr>
        <w:t xml:space="preserve"> - 7</w:t>
      </w:r>
      <w:r w:rsidRPr="00460C97">
        <w:rPr>
          <w:rFonts w:ascii="Lucida Console" w:hAnsi="Lucida Console"/>
          <w:sz w:val="18"/>
        </w:rPr>
        <w:tab/>
      </w:r>
      <w:r w:rsidRPr="00460C97">
        <w:rPr>
          <w:rFonts w:ascii="Lucida Console" w:hAnsi="Lucida Console"/>
          <w:sz w:val="18"/>
        </w:rPr>
        <w:t>4295972.714</w:t>
      </w:r>
    </w:p>
    <w:p xmlns:wp14="http://schemas.microsoft.com/office/word/2010/wordml" w:rsidRPr="00460C97" w:rsidR="00460C97" w:rsidP="00460C97" w:rsidRDefault="00460C97" w14:paraId="26EFA85B" wp14:textId="77777777">
      <w:pPr>
        <w:shd w:val="clear" w:color="auto" w:fill="FFFFFF"/>
        <w:rPr>
          <w:rFonts w:ascii="Lucida Console" w:hAnsi="Lucida Console"/>
          <w:sz w:val="18"/>
        </w:rPr>
      </w:pPr>
      <w:r w:rsidRPr="00460C97">
        <w:rPr>
          <w:rFonts w:ascii="Lucida Console" w:hAnsi="Lucida Console"/>
          <w:sz w:val="18"/>
        </w:rPr>
        <w:t>2015</w:t>
      </w:r>
      <w:r w:rsidRPr="00460C97">
        <w:rPr>
          <w:rFonts w:ascii="Lucida Console" w:hAnsi="Lucida Console"/>
          <w:sz w:val="18"/>
        </w:rPr>
        <w:tab/>
      </w:r>
      <w:r w:rsidR="003B584E">
        <w:rPr>
          <w:rFonts w:ascii="Lucida Console" w:hAnsi="Lucida Console"/>
          <w:sz w:val="18"/>
        </w:rPr>
        <w:t>Week</w:t>
      </w:r>
      <w:r w:rsidRPr="00460C97">
        <w:rPr>
          <w:rFonts w:ascii="Lucida Console" w:hAnsi="Lucida Console"/>
          <w:sz w:val="18"/>
        </w:rPr>
        <w:t xml:space="preserve"> - 8</w:t>
      </w:r>
      <w:r w:rsidRPr="00460C97">
        <w:rPr>
          <w:rFonts w:ascii="Lucida Console" w:hAnsi="Lucida Console"/>
          <w:sz w:val="18"/>
        </w:rPr>
        <w:tab/>
      </w:r>
      <w:r w:rsidRPr="00460C97">
        <w:rPr>
          <w:rFonts w:ascii="Lucida Console" w:hAnsi="Lucida Console"/>
          <w:sz w:val="18"/>
        </w:rPr>
        <w:t>1774106.167</w:t>
      </w:r>
    </w:p>
    <w:p xmlns:wp14="http://schemas.microsoft.com/office/word/2010/wordml" w:rsidRPr="00460C97" w:rsidR="00460C97" w:rsidP="00460C97" w:rsidRDefault="00460C97" w14:paraId="1EF179D7" wp14:textId="77777777">
      <w:pPr>
        <w:shd w:val="clear" w:color="auto" w:fill="FFFFFF"/>
        <w:rPr>
          <w:rFonts w:ascii="Lucida Console" w:hAnsi="Lucida Console"/>
          <w:sz w:val="18"/>
        </w:rPr>
      </w:pPr>
      <w:r w:rsidRPr="00460C97">
        <w:rPr>
          <w:rFonts w:ascii="Lucida Console" w:hAnsi="Lucida Console"/>
          <w:sz w:val="18"/>
        </w:rPr>
        <w:t>2015</w:t>
      </w:r>
      <w:r w:rsidRPr="00460C97">
        <w:rPr>
          <w:rFonts w:ascii="Lucida Console" w:hAnsi="Lucida Console"/>
          <w:sz w:val="18"/>
        </w:rPr>
        <w:tab/>
      </w:r>
      <w:r w:rsidR="003B584E">
        <w:rPr>
          <w:rFonts w:ascii="Lucida Console" w:hAnsi="Lucida Console"/>
          <w:sz w:val="18"/>
        </w:rPr>
        <w:t>Week</w:t>
      </w:r>
      <w:r w:rsidRPr="00460C97">
        <w:rPr>
          <w:rFonts w:ascii="Lucida Console" w:hAnsi="Lucida Console"/>
          <w:sz w:val="18"/>
        </w:rPr>
        <w:t xml:space="preserve"> - 9</w:t>
      </w:r>
      <w:r w:rsidRPr="00460C97">
        <w:rPr>
          <w:rFonts w:ascii="Lucida Console" w:hAnsi="Lucida Console"/>
          <w:sz w:val="18"/>
        </w:rPr>
        <w:tab/>
      </w:r>
      <w:r w:rsidRPr="00460C97">
        <w:rPr>
          <w:rFonts w:ascii="Lucida Console" w:hAnsi="Lucida Console"/>
          <w:sz w:val="18"/>
        </w:rPr>
        <w:t>2950339.636</w:t>
      </w:r>
    </w:p>
    <w:p xmlns:wp14="http://schemas.microsoft.com/office/word/2010/wordml" w:rsidRPr="00460C97" w:rsidR="00460C97" w:rsidP="00460C97" w:rsidRDefault="00460C97" w14:paraId="10F96FA1" wp14:textId="77777777">
      <w:pPr>
        <w:shd w:val="clear" w:color="auto" w:fill="FFFFFF"/>
        <w:rPr>
          <w:rFonts w:ascii="Lucida Console" w:hAnsi="Lucida Console"/>
          <w:sz w:val="18"/>
        </w:rPr>
      </w:pPr>
      <w:r w:rsidRPr="00460C97">
        <w:rPr>
          <w:rFonts w:ascii="Lucida Console" w:hAnsi="Lucida Console"/>
          <w:sz w:val="18"/>
        </w:rPr>
        <w:t>2015</w:t>
      </w:r>
      <w:r w:rsidRPr="00460C97">
        <w:rPr>
          <w:rFonts w:ascii="Lucida Console" w:hAnsi="Lucida Console"/>
          <w:sz w:val="18"/>
        </w:rPr>
        <w:tab/>
      </w:r>
      <w:r w:rsidR="003B584E">
        <w:rPr>
          <w:rFonts w:ascii="Lucida Console" w:hAnsi="Lucida Console"/>
          <w:sz w:val="18"/>
        </w:rPr>
        <w:t>Week</w:t>
      </w:r>
      <w:r w:rsidRPr="00460C97">
        <w:rPr>
          <w:rFonts w:ascii="Lucida Console" w:hAnsi="Lucida Console"/>
          <w:sz w:val="18"/>
        </w:rPr>
        <w:t xml:space="preserve"> - 10</w:t>
      </w:r>
      <w:r w:rsidRPr="00460C97">
        <w:rPr>
          <w:rFonts w:ascii="Lucida Console" w:hAnsi="Lucida Console"/>
          <w:sz w:val="18"/>
        </w:rPr>
        <w:tab/>
      </w:r>
      <w:r w:rsidRPr="00460C97">
        <w:rPr>
          <w:rFonts w:ascii="Lucida Console" w:hAnsi="Lucida Console"/>
          <w:sz w:val="18"/>
        </w:rPr>
        <w:t>1657712.737</w:t>
      </w:r>
    </w:p>
    <w:p xmlns:wp14="http://schemas.microsoft.com/office/word/2010/wordml" w:rsidRPr="00460C97" w:rsidR="00460C97" w:rsidP="00460C97" w:rsidRDefault="00460C97" w14:paraId="10EF9E7E" wp14:textId="77777777">
      <w:pPr>
        <w:shd w:val="clear" w:color="auto" w:fill="FFFFFF"/>
        <w:rPr>
          <w:rFonts w:ascii="Lucida Console" w:hAnsi="Lucida Console"/>
          <w:sz w:val="18"/>
        </w:rPr>
      </w:pPr>
      <w:r w:rsidRPr="00460C97">
        <w:rPr>
          <w:rFonts w:ascii="Lucida Console" w:hAnsi="Lucida Console"/>
          <w:sz w:val="18"/>
        </w:rPr>
        <w:t>2015</w:t>
      </w:r>
      <w:r w:rsidRPr="00460C97">
        <w:rPr>
          <w:rFonts w:ascii="Lucida Console" w:hAnsi="Lucida Console"/>
          <w:sz w:val="18"/>
        </w:rPr>
        <w:tab/>
      </w:r>
      <w:r w:rsidR="003B584E">
        <w:rPr>
          <w:rFonts w:ascii="Lucida Console" w:hAnsi="Lucida Console"/>
          <w:sz w:val="18"/>
        </w:rPr>
        <w:t>Week</w:t>
      </w:r>
      <w:r w:rsidRPr="00460C97">
        <w:rPr>
          <w:rFonts w:ascii="Lucida Console" w:hAnsi="Lucida Console"/>
          <w:sz w:val="18"/>
        </w:rPr>
        <w:t xml:space="preserve"> - 11</w:t>
      </w:r>
      <w:r w:rsidRPr="00460C97">
        <w:rPr>
          <w:rFonts w:ascii="Lucida Console" w:hAnsi="Lucida Console"/>
          <w:sz w:val="18"/>
        </w:rPr>
        <w:tab/>
      </w:r>
      <w:r w:rsidRPr="00460C97">
        <w:rPr>
          <w:rFonts w:ascii="Lucida Console" w:hAnsi="Lucida Console"/>
          <w:sz w:val="18"/>
        </w:rPr>
        <w:t>2687111.545</w:t>
      </w:r>
    </w:p>
    <w:p xmlns:wp14="http://schemas.microsoft.com/office/word/2010/wordml" w:rsidRPr="00460C97" w:rsidR="00460C97" w:rsidP="00460C97" w:rsidRDefault="00460C97" w14:paraId="2EE3DF3C" wp14:textId="77777777">
      <w:pPr>
        <w:shd w:val="clear" w:color="auto" w:fill="FFFFFF"/>
        <w:rPr>
          <w:rFonts w:ascii="Lucida Console" w:hAnsi="Lucida Console"/>
          <w:sz w:val="18"/>
        </w:rPr>
      </w:pPr>
      <w:r w:rsidRPr="00460C97">
        <w:rPr>
          <w:rFonts w:ascii="Lucida Console" w:hAnsi="Lucida Console"/>
          <w:sz w:val="18"/>
        </w:rPr>
        <w:t>2015</w:t>
      </w:r>
      <w:r w:rsidRPr="00460C97">
        <w:rPr>
          <w:rFonts w:ascii="Lucida Console" w:hAnsi="Lucida Console"/>
          <w:sz w:val="18"/>
        </w:rPr>
        <w:tab/>
      </w:r>
      <w:r w:rsidR="003B584E">
        <w:rPr>
          <w:rFonts w:ascii="Lucida Console" w:hAnsi="Lucida Console"/>
          <w:sz w:val="18"/>
        </w:rPr>
        <w:t>Week</w:t>
      </w:r>
      <w:r w:rsidRPr="00460C97">
        <w:rPr>
          <w:rFonts w:ascii="Lucida Console" w:hAnsi="Lucida Console"/>
          <w:sz w:val="18"/>
        </w:rPr>
        <w:t xml:space="preserve"> - 12</w:t>
      </w:r>
      <w:r w:rsidRPr="00460C97">
        <w:rPr>
          <w:rFonts w:ascii="Lucida Console" w:hAnsi="Lucida Console"/>
          <w:sz w:val="18"/>
        </w:rPr>
        <w:tab/>
      </w:r>
      <w:r w:rsidRPr="00460C97">
        <w:rPr>
          <w:rFonts w:ascii="Lucida Console" w:hAnsi="Lucida Console"/>
          <w:sz w:val="18"/>
        </w:rPr>
        <w:t>2499467.538</w:t>
      </w:r>
    </w:p>
    <w:p xmlns:wp14="http://schemas.microsoft.com/office/word/2010/wordml" w:rsidRPr="00460C97" w:rsidR="00460C97" w:rsidP="00460C97" w:rsidRDefault="00460C97" w14:paraId="35FAAB93" wp14:textId="77777777">
      <w:pPr>
        <w:shd w:val="clear" w:color="auto" w:fill="FFFFFF"/>
        <w:rPr>
          <w:rFonts w:ascii="Lucida Console" w:hAnsi="Lucida Console"/>
          <w:sz w:val="18"/>
        </w:rPr>
      </w:pPr>
      <w:r w:rsidRPr="00460C97">
        <w:rPr>
          <w:rFonts w:ascii="Lucida Console" w:hAnsi="Lucida Console"/>
          <w:sz w:val="18"/>
        </w:rPr>
        <w:t>2015</w:t>
      </w:r>
      <w:r w:rsidRPr="00460C97">
        <w:rPr>
          <w:rFonts w:ascii="Lucida Console" w:hAnsi="Lucida Console"/>
          <w:sz w:val="18"/>
        </w:rPr>
        <w:tab/>
      </w:r>
      <w:r w:rsidR="003B584E">
        <w:rPr>
          <w:rFonts w:ascii="Lucida Console" w:hAnsi="Lucida Console"/>
          <w:sz w:val="18"/>
        </w:rPr>
        <w:t>Week</w:t>
      </w:r>
      <w:r w:rsidRPr="00460C97">
        <w:rPr>
          <w:rFonts w:ascii="Lucida Console" w:hAnsi="Lucida Console"/>
          <w:sz w:val="18"/>
        </w:rPr>
        <w:t xml:space="preserve"> - 13</w:t>
      </w:r>
      <w:r w:rsidRPr="00460C97">
        <w:rPr>
          <w:rFonts w:ascii="Lucida Console" w:hAnsi="Lucida Console"/>
          <w:sz w:val="18"/>
        </w:rPr>
        <w:tab/>
      </w:r>
      <w:r w:rsidRPr="00460C97">
        <w:rPr>
          <w:rFonts w:ascii="Lucida Console" w:hAnsi="Lucida Console"/>
          <w:sz w:val="18"/>
        </w:rPr>
        <w:t>1568939.4</w:t>
      </w:r>
    </w:p>
    <w:p xmlns:wp14="http://schemas.microsoft.com/office/word/2010/wordml" w:rsidRPr="00460C97" w:rsidR="00460C97" w:rsidP="00460C97" w:rsidRDefault="00460C97" w14:paraId="60DF9F87" wp14:textId="77777777">
      <w:pPr>
        <w:shd w:val="clear" w:color="auto" w:fill="FFFFFF"/>
        <w:rPr>
          <w:rFonts w:ascii="Lucida Console" w:hAnsi="Lucida Console"/>
          <w:sz w:val="18"/>
        </w:rPr>
      </w:pPr>
      <w:r w:rsidRPr="00460C97">
        <w:rPr>
          <w:rFonts w:ascii="Lucida Console" w:hAnsi="Lucida Console"/>
          <w:sz w:val="18"/>
        </w:rPr>
        <w:t>2015</w:t>
      </w:r>
      <w:r w:rsidRPr="00460C97">
        <w:rPr>
          <w:rFonts w:ascii="Lucida Console" w:hAnsi="Lucida Console"/>
          <w:sz w:val="18"/>
        </w:rPr>
        <w:tab/>
      </w:r>
      <w:r w:rsidR="003B584E">
        <w:rPr>
          <w:rFonts w:ascii="Lucida Console" w:hAnsi="Lucida Console"/>
          <w:sz w:val="18"/>
        </w:rPr>
        <w:t>Week</w:t>
      </w:r>
      <w:r w:rsidRPr="00460C97">
        <w:rPr>
          <w:rFonts w:ascii="Lucida Console" w:hAnsi="Lucida Console"/>
          <w:sz w:val="18"/>
        </w:rPr>
        <w:t xml:space="preserve"> - 14</w:t>
      </w:r>
      <w:r w:rsidRPr="00460C97">
        <w:rPr>
          <w:rFonts w:ascii="Lucida Console" w:hAnsi="Lucida Console"/>
          <w:sz w:val="18"/>
        </w:rPr>
        <w:tab/>
      </w:r>
      <w:r w:rsidRPr="00460C97">
        <w:rPr>
          <w:rFonts w:ascii="Lucida Console" w:hAnsi="Lucida Console"/>
          <w:sz w:val="18"/>
        </w:rPr>
        <w:t>1603058.579</w:t>
      </w:r>
    </w:p>
    <w:p xmlns:wp14="http://schemas.microsoft.com/office/word/2010/wordml" w:rsidRPr="00460C97" w:rsidR="00460C97" w:rsidP="00460C97" w:rsidRDefault="00460C97" w14:paraId="6AF91738" wp14:textId="77777777">
      <w:pPr>
        <w:shd w:val="clear" w:color="auto" w:fill="FFFFFF"/>
        <w:rPr>
          <w:rFonts w:ascii="Lucida Console" w:hAnsi="Lucida Console"/>
          <w:sz w:val="18"/>
        </w:rPr>
      </w:pPr>
      <w:r w:rsidRPr="00460C97">
        <w:rPr>
          <w:rFonts w:ascii="Lucida Console" w:hAnsi="Lucida Console"/>
          <w:sz w:val="18"/>
        </w:rPr>
        <w:t>2015</w:t>
      </w:r>
      <w:r w:rsidRPr="00460C97">
        <w:rPr>
          <w:rFonts w:ascii="Lucida Console" w:hAnsi="Lucida Console"/>
          <w:sz w:val="18"/>
        </w:rPr>
        <w:tab/>
      </w:r>
      <w:r w:rsidR="003B584E">
        <w:rPr>
          <w:rFonts w:ascii="Lucida Console" w:hAnsi="Lucida Console"/>
          <w:sz w:val="18"/>
        </w:rPr>
        <w:t>Week</w:t>
      </w:r>
      <w:r w:rsidRPr="00460C97">
        <w:rPr>
          <w:rFonts w:ascii="Lucida Console" w:hAnsi="Lucida Console"/>
          <w:sz w:val="18"/>
        </w:rPr>
        <w:t xml:space="preserve"> - 15</w:t>
      </w:r>
      <w:r w:rsidRPr="00460C97">
        <w:rPr>
          <w:rFonts w:ascii="Lucida Console" w:hAnsi="Lucida Console"/>
          <w:sz w:val="18"/>
        </w:rPr>
        <w:tab/>
      </w:r>
      <w:r w:rsidRPr="00460C97">
        <w:rPr>
          <w:rFonts w:ascii="Lucida Console" w:hAnsi="Lucida Console"/>
          <w:sz w:val="18"/>
        </w:rPr>
        <w:t>1830768.588</w:t>
      </w:r>
    </w:p>
    <w:p xmlns:wp14="http://schemas.microsoft.com/office/word/2010/wordml" w:rsidRPr="00460C97" w:rsidR="00460C97" w:rsidP="00460C97" w:rsidRDefault="00460C97" w14:paraId="10402EC0" wp14:textId="77777777">
      <w:pPr>
        <w:shd w:val="clear" w:color="auto" w:fill="FFFFFF"/>
        <w:rPr>
          <w:rFonts w:ascii="Lucida Console" w:hAnsi="Lucida Console"/>
          <w:sz w:val="18"/>
        </w:rPr>
      </w:pPr>
      <w:r w:rsidRPr="00460C97">
        <w:rPr>
          <w:rFonts w:ascii="Lucida Console" w:hAnsi="Lucida Console"/>
          <w:sz w:val="18"/>
        </w:rPr>
        <w:t>2015</w:t>
      </w:r>
      <w:r w:rsidRPr="00460C97">
        <w:rPr>
          <w:rFonts w:ascii="Lucida Console" w:hAnsi="Lucida Console"/>
          <w:sz w:val="18"/>
        </w:rPr>
        <w:tab/>
      </w:r>
      <w:r w:rsidR="003B584E">
        <w:rPr>
          <w:rFonts w:ascii="Lucida Console" w:hAnsi="Lucida Console"/>
          <w:sz w:val="18"/>
        </w:rPr>
        <w:t>Week</w:t>
      </w:r>
      <w:r w:rsidRPr="00460C97">
        <w:rPr>
          <w:rFonts w:ascii="Lucida Console" w:hAnsi="Lucida Console"/>
          <w:sz w:val="18"/>
        </w:rPr>
        <w:t xml:space="preserve"> - 16</w:t>
      </w:r>
      <w:r w:rsidRPr="00460C97">
        <w:rPr>
          <w:rFonts w:ascii="Lucida Console" w:hAnsi="Lucida Console"/>
          <w:sz w:val="18"/>
        </w:rPr>
        <w:tab/>
      </w:r>
      <w:r w:rsidRPr="00460C97">
        <w:rPr>
          <w:rFonts w:ascii="Lucida Console" w:hAnsi="Lucida Console"/>
          <w:sz w:val="18"/>
        </w:rPr>
        <w:t>1955979.875</w:t>
      </w:r>
    </w:p>
    <w:p xmlns:wp14="http://schemas.microsoft.com/office/word/2010/wordml" w:rsidRPr="00460C97" w:rsidR="00460C97" w:rsidP="00460C97" w:rsidRDefault="00460C97" w14:paraId="55B642A0" wp14:textId="77777777">
      <w:pPr>
        <w:shd w:val="clear" w:color="auto" w:fill="FFFFFF"/>
        <w:rPr>
          <w:rFonts w:ascii="Lucida Console" w:hAnsi="Lucida Console"/>
          <w:sz w:val="18"/>
        </w:rPr>
      </w:pPr>
      <w:r w:rsidRPr="00460C97">
        <w:rPr>
          <w:rFonts w:ascii="Lucida Console" w:hAnsi="Lucida Console"/>
          <w:sz w:val="18"/>
        </w:rPr>
        <w:t>2015</w:t>
      </w:r>
      <w:r w:rsidRPr="00460C97">
        <w:rPr>
          <w:rFonts w:ascii="Lucida Console" w:hAnsi="Lucida Console"/>
          <w:sz w:val="18"/>
        </w:rPr>
        <w:tab/>
      </w:r>
      <w:r w:rsidR="003B584E">
        <w:rPr>
          <w:rFonts w:ascii="Lucida Console" w:hAnsi="Lucida Console"/>
          <w:sz w:val="18"/>
        </w:rPr>
        <w:t>Week</w:t>
      </w:r>
      <w:r w:rsidRPr="00460C97">
        <w:rPr>
          <w:rFonts w:ascii="Lucida Console" w:hAnsi="Lucida Console"/>
          <w:sz w:val="18"/>
        </w:rPr>
        <w:t xml:space="preserve"> - 17</w:t>
      </w:r>
      <w:r w:rsidRPr="00460C97">
        <w:rPr>
          <w:rFonts w:ascii="Lucida Console" w:hAnsi="Lucida Console"/>
          <w:sz w:val="18"/>
        </w:rPr>
        <w:tab/>
      </w:r>
      <w:r w:rsidRPr="00460C97">
        <w:rPr>
          <w:rFonts w:ascii="Lucida Console" w:hAnsi="Lucida Console"/>
          <w:sz w:val="18"/>
        </w:rPr>
        <w:t>15436977.5</w:t>
      </w:r>
    </w:p>
    <w:p xmlns:wp14="http://schemas.microsoft.com/office/word/2010/wordml" w:rsidRPr="00460C97" w:rsidR="00460C97" w:rsidP="00460C97" w:rsidRDefault="00460C97" w14:paraId="088375E9" wp14:textId="77777777">
      <w:pPr>
        <w:shd w:val="clear" w:color="auto" w:fill="FFFFFF"/>
        <w:rPr>
          <w:rFonts w:ascii="Lucida Console" w:hAnsi="Lucida Console"/>
          <w:sz w:val="18"/>
        </w:rPr>
      </w:pPr>
      <w:r w:rsidRPr="00460C97">
        <w:rPr>
          <w:rFonts w:ascii="Lucida Console" w:hAnsi="Lucida Console"/>
          <w:sz w:val="18"/>
        </w:rPr>
        <w:t>2015</w:t>
      </w:r>
      <w:r w:rsidRPr="00460C97">
        <w:rPr>
          <w:rFonts w:ascii="Lucida Console" w:hAnsi="Lucida Console"/>
          <w:sz w:val="18"/>
        </w:rPr>
        <w:tab/>
      </w:r>
      <w:r w:rsidR="003B584E">
        <w:rPr>
          <w:rFonts w:ascii="Lucida Console" w:hAnsi="Lucida Console"/>
          <w:sz w:val="18"/>
        </w:rPr>
        <w:t>Week</w:t>
      </w:r>
      <w:r w:rsidRPr="00460C97">
        <w:rPr>
          <w:rFonts w:ascii="Lucida Console" w:hAnsi="Lucida Console"/>
          <w:sz w:val="18"/>
        </w:rPr>
        <w:t xml:space="preserve"> - 1</w:t>
      </w:r>
      <w:r w:rsidR="003B584E">
        <w:rPr>
          <w:rFonts w:ascii="Lucida Console" w:hAnsi="Lucida Console"/>
          <w:sz w:val="18"/>
        </w:rPr>
        <w:t>8</w:t>
      </w:r>
      <w:r w:rsidRPr="00460C97">
        <w:rPr>
          <w:rFonts w:ascii="Lucida Console" w:hAnsi="Lucida Console"/>
          <w:sz w:val="18"/>
        </w:rPr>
        <w:tab/>
      </w:r>
      <w:r w:rsidRPr="00460C97">
        <w:rPr>
          <w:rFonts w:ascii="Lucida Console" w:hAnsi="Lucida Console"/>
          <w:sz w:val="18"/>
        </w:rPr>
        <w:t>6209068.2</w:t>
      </w:r>
    </w:p>
    <w:p xmlns:wp14="http://schemas.microsoft.com/office/word/2010/wordml" w:rsidRPr="00460C97" w:rsidR="00460C97" w:rsidP="00460C97" w:rsidRDefault="00460C97" w14:paraId="02EDEAE7" wp14:textId="77777777">
      <w:pPr>
        <w:shd w:val="clear" w:color="auto" w:fill="FFFFFF"/>
        <w:rPr>
          <w:rFonts w:ascii="Lucida Console" w:hAnsi="Lucida Console"/>
          <w:sz w:val="18"/>
        </w:rPr>
      </w:pPr>
      <w:r w:rsidRPr="00460C97">
        <w:rPr>
          <w:rFonts w:ascii="Lucida Console" w:hAnsi="Lucida Console"/>
          <w:sz w:val="18"/>
        </w:rPr>
        <w:t>2015</w:t>
      </w:r>
      <w:r w:rsidRPr="00460C97">
        <w:rPr>
          <w:rFonts w:ascii="Lucida Console" w:hAnsi="Lucida Console"/>
          <w:sz w:val="18"/>
        </w:rPr>
        <w:tab/>
      </w:r>
      <w:r w:rsidR="003B584E">
        <w:rPr>
          <w:rFonts w:ascii="Lucida Console" w:hAnsi="Lucida Console"/>
          <w:sz w:val="18"/>
        </w:rPr>
        <w:t>Week</w:t>
      </w:r>
      <w:r w:rsidRPr="00460C97">
        <w:rPr>
          <w:rFonts w:ascii="Lucida Console" w:hAnsi="Lucida Console"/>
          <w:sz w:val="18"/>
        </w:rPr>
        <w:t xml:space="preserve"> - </w:t>
      </w:r>
      <w:r w:rsidR="003B584E">
        <w:rPr>
          <w:rFonts w:ascii="Lucida Console" w:hAnsi="Lucida Console"/>
          <w:sz w:val="18"/>
        </w:rPr>
        <w:t>19</w:t>
      </w:r>
      <w:r w:rsidRPr="00460C97">
        <w:rPr>
          <w:rFonts w:ascii="Lucida Console" w:hAnsi="Lucida Console"/>
          <w:sz w:val="18"/>
        </w:rPr>
        <w:tab/>
      </w:r>
      <w:r w:rsidRPr="00460C97">
        <w:rPr>
          <w:rFonts w:ascii="Lucida Console" w:hAnsi="Lucida Console"/>
          <w:sz w:val="18"/>
        </w:rPr>
        <w:t>10251688</w:t>
      </w:r>
    </w:p>
    <w:p xmlns:wp14="http://schemas.microsoft.com/office/word/2010/wordml" w:rsidRPr="00460C97" w:rsidR="00460C97" w:rsidP="00460C97" w:rsidRDefault="00460C97" w14:paraId="49EEB9C8" wp14:textId="77777777">
      <w:pPr>
        <w:shd w:val="clear" w:color="auto" w:fill="FFFFFF"/>
        <w:rPr>
          <w:rFonts w:ascii="Lucida Console" w:hAnsi="Lucida Console"/>
          <w:sz w:val="18"/>
        </w:rPr>
      </w:pPr>
      <w:r w:rsidRPr="00460C97">
        <w:rPr>
          <w:rFonts w:ascii="Lucida Console" w:hAnsi="Lucida Console"/>
          <w:sz w:val="18"/>
        </w:rPr>
        <w:t>2015</w:t>
      </w:r>
      <w:r w:rsidRPr="00460C97">
        <w:rPr>
          <w:rFonts w:ascii="Lucida Console" w:hAnsi="Lucida Console"/>
          <w:sz w:val="18"/>
        </w:rPr>
        <w:tab/>
      </w:r>
      <w:r w:rsidR="003B584E">
        <w:rPr>
          <w:rFonts w:ascii="Lucida Console" w:hAnsi="Lucida Console"/>
          <w:sz w:val="18"/>
        </w:rPr>
        <w:t>Week</w:t>
      </w:r>
      <w:r w:rsidRPr="00460C97">
        <w:rPr>
          <w:rFonts w:ascii="Lucida Console" w:hAnsi="Lucida Console"/>
          <w:sz w:val="18"/>
        </w:rPr>
        <w:t xml:space="preserve"> - </w:t>
      </w:r>
      <w:r w:rsidR="003B584E">
        <w:rPr>
          <w:rFonts w:ascii="Lucida Console" w:hAnsi="Lucida Console"/>
          <w:sz w:val="18"/>
        </w:rPr>
        <w:t>20</w:t>
      </w:r>
      <w:r w:rsidRPr="00460C97">
        <w:rPr>
          <w:rFonts w:ascii="Lucida Console" w:hAnsi="Lucida Console"/>
          <w:sz w:val="18"/>
        </w:rPr>
        <w:tab/>
      </w:r>
      <w:r w:rsidRPr="00460C97">
        <w:rPr>
          <w:rFonts w:ascii="Lucida Console" w:hAnsi="Lucida Console"/>
          <w:sz w:val="18"/>
        </w:rPr>
        <w:t>1414833.222</w:t>
      </w:r>
    </w:p>
    <w:sectPr w:rsidRPr="00460C97" w:rsidR="00460C97" w:rsidSect="005D3D8E">
      <w:pgSz w:w="12240" w:h="15840" w:orient="portrait"/>
      <w:pgMar w:top="1584" w:right="1440" w:bottom="93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D31BAD" w:rsidRDefault="00D31BAD" w14:paraId="5710DBEC" wp14:textId="77777777">
      <w:r>
        <w:separator/>
      </w:r>
    </w:p>
  </w:endnote>
  <w:endnote w:type="continuationSeparator" w:id="0">
    <w:p xmlns:wp14="http://schemas.microsoft.com/office/word/2010/wordml" w:rsidR="00D31BAD" w:rsidRDefault="00D31BAD" w14:paraId="2C6C2C6F"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D31BAD" w:rsidRDefault="00D31BAD" w14:paraId="3D551B9C" wp14:textId="77777777">
      <w:r>
        <w:separator/>
      </w:r>
    </w:p>
  </w:footnote>
  <w:footnote w:type="continuationSeparator" w:id="0">
    <w:p xmlns:wp14="http://schemas.microsoft.com/office/word/2010/wordml" w:rsidR="00D31BAD" w:rsidRDefault="00D31BAD" w14:paraId="61D5E502" wp14:textId="777777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BFE22B0"/>
    <w:lvl w:ilvl="0">
      <w:start w:val="1"/>
      <w:numFmt w:val="decimal"/>
      <w:lvlText w:val="%1."/>
      <w:lvlJc w:val="left"/>
      <w:pPr>
        <w:tabs>
          <w:tab w:val="num" w:pos="1800"/>
        </w:tabs>
        <w:ind w:left="1800" w:hanging="360"/>
      </w:pPr>
    </w:lvl>
  </w:abstractNum>
  <w:abstractNum w:abstractNumId="1">
    <w:nsid w:val="FFFFFF7D"/>
    <w:multiLevelType w:val="singleLevel"/>
    <w:tmpl w:val="581C84E8"/>
    <w:lvl w:ilvl="0">
      <w:start w:val="1"/>
      <w:numFmt w:val="decimal"/>
      <w:lvlText w:val="%1."/>
      <w:lvlJc w:val="left"/>
      <w:pPr>
        <w:tabs>
          <w:tab w:val="num" w:pos="1440"/>
        </w:tabs>
        <w:ind w:left="1440" w:hanging="360"/>
      </w:pPr>
    </w:lvl>
  </w:abstractNum>
  <w:abstractNum w:abstractNumId="2">
    <w:nsid w:val="FFFFFF7E"/>
    <w:multiLevelType w:val="singleLevel"/>
    <w:tmpl w:val="A760B910"/>
    <w:lvl w:ilvl="0">
      <w:start w:val="1"/>
      <w:numFmt w:val="decimal"/>
      <w:lvlText w:val="%1."/>
      <w:lvlJc w:val="left"/>
      <w:pPr>
        <w:tabs>
          <w:tab w:val="num" w:pos="1080"/>
        </w:tabs>
        <w:ind w:left="1080" w:hanging="360"/>
      </w:pPr>
    </w:lvl>
  </w:abstractNum>
  <w:abstractNum w:abstractNumId="3">
    <w:nsid w:val="FFFFFF7F"/>
    <w:multiLevelType w:val="singleLevel"/>
    <w:tmpl w:val="B33C8D22"/>
    <w:lvl w:ilvl="0">
      <w:start w:val="1"/>
      <w:numFmt w:val="decimal"/>
      <w:lvlText w:val="%1."/>
      <w:lvlJc w:val="left"/>
      <w:pPr>
        <w:tabs>
          <w:tab w:val="num" w:pos="720"/>
        </w:tabs>
        <w:ind w:left="720" w:hanging="360"/>
      </w:pPr>
    </w:lvl>
  </w:abstractNum>
  <w:abstractNum w:abstractNumId="4">
    <w:nsid w:val="FFFFFF80"/>
    <w:multiLevelType w:val="singleLevel"/>
    <w:tmpl w:val="403E1BE0"/>
    <w:lvl w:ilvl="0">
      <w:start w:val="1"/>
      <w:numFmt w:val="bullet"/>
      <w:lvlText w:val=""/>
      <w:lvlJc w:val="left"/>
      <w:pPr>
        <w:tabs>
          <w:tab w:val="num" w:pos="1800"/>
        </w:tabs>
        <w:ind w:left="1800" w:hanging="360"/>
      </w:pPr>
      <w:rPr>
        <w:rFonts w:hint="default" w:ascii="Symbol" w:hAnsi="Symbol"/>
      </w:rPr>
    </w:lvl>
  </w:abstractNum>
  <w:abstractNum w:abstractNumId="5">
    <w:nsid w:val="FFFFFF81"/>
    <w:multiLevelType w:val="singleLevel"/>
    <w:tmpl w:val="F07456B8"/>
    <w:lvl w:ilvl="0">
      <w:start w:val="1"/>
      <w:numFmt w:val="bullet"/>
      <w:lvlText w:val=""/>
      <w:lvlJc w:val="left"/>
      <w:pPr>
        <w:tabs>
          <w:tab w:val="num" w:pos="1440"/>
        </w:tabs>
        <w:ind w:left="1440" w:hanging="360"/>
      </w:pPr>
      <w:rPr>
        <w:rFonts w:hint="default" w:ascii="Symbol" w:hAnsi="Symbol"/>
      </w:rPr>
    </w:lvl>
  </w:abstractNum>
  <w:abstractNum w:abstractNumId="6">
    <w:nsid w:val="FFFFFF82"/>
    <w:multiLevelType w:val="singleLevel"/>
    <w:tmpl w:val="597664C4"/>
    <w:lvl w:ilvl="0">
      <w:start w:val="1"/>
      <w:numFmt w:val="bullet"/>
      <w:lvlText w:val=""/>
      <w:lvlJc w:val="left"/>
      <w:pPr>
        <w:tabs>
          <w:tab w:val="num" w:pos="1080"/>
        </w:tabs>
        <w:ind w:left="1080" w:hanging="360"/>
      </w:pPr>
      <w:rPr>
        <w:rFonts w:hint="default" w:ascii="Symbol" w:hAnsi="Symbol"/>
      </w:rPr>
    </w:lvl>
  </w:abstractNum>
  <w:abstractNum w:abstractNumId="7">
    <w:nsid w:val="FFFFFF83"/>
    <w:multiLevelType w:val="singleLevel"/>
    <w:tmpl w:val="014C35C0"/>
    <w:lvl w:ilvl="0">
      <w:start w:val="1"/>
      <w:numFmt w:val="bullet"/>
      <w:lvlText w:val=""/>
      <w:lvlJc w:val="left"/>
      <w:pPr>
        <w:tabs>
          <w:tab w:val="num" w:pos="720"/>
        </w:tabs>
        <w:ind w:left="720" w:hanging="360"/>
      </w:pPr>
      <w:rPr>
        <w:rFonts w:hint="default" w:ascii="Symbol" w:hAnsi="Symbol"/>
      </w:rPr>
    </w:lvl>
  </w:abstractNum>
  <w:abstractNum w:abstractNumId="8">
    <w:nsid w:val="FFFFFF88"/>
    <w:multiLevelType w:val="singleLevel"/>
    <w:tmpl w:val="EE54A73E"/>
    <w:lvl w:ilvl="0">
      <w:start w:val="1"/>
      <w:numFmt w:val="decimal"/>
      <w:lvlText w:val="%1."/>
      <w:lvlJc w:val="left"/>
      <w:pPr>
        <w:tabs>
          <w:tab w:val="num" w:pos="360"/>
        </w:tabs>
        <w:ind w:left="360" w:hanging="360"/>
      </w:pPr>
    </w:lvl>
  </w:abstractNum>
  <w:abstractNum w:abstractNumId="9">
    <w:nsid w:val="FFFFFF89"/>
    <w:multiLevelType w:val="singleLevel"/>
    <w:tmpl w:val="55CE38B4"/>
    <w:lvl w:ilvl="0">
      <w:start w:val="1"/>
      <w:numFmt w:val="bullet"/>
      <w:lvlText w:val=""/>
      <w:lvlJc w:val="left"/>
      <w:pPr>
        <w:tabs>
          <w:tab w:val="num" w:pos="360"/>
        </w:tabs>
        <w:ind w:left="360" w:hanging="360"/>
      </w:pPr>
      <w:rPr>
        <w:rFonts w:hint="default" w:ascii="Symbol" w:hAnsi="Symbol"/>
      </w:rPr>
    </w:lvl>
  </w:abstractNum>
  <w:abstractNum w:abstractNumId="10">
    <w:nsid w:val="39676D76"/>
    <w:multiLevelType w:val="hybridMultilevel"/>
    <w:tmpl w:val="33F6E8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nsid w:val="4FFF2653"/>
    <w:multiLevelType w:val="hybridMultilevel"/>
    <w:tmpl w:val="FB5C9B98"/>
    <w:lvl w:ilvl="0" w:tplc="5A4EEF4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nsid w:val="6CD90804"/>
    <w:multiLevelType w:val="hybridMultilevel"/>
    <w:tmpl w:val="4FDC3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dirty"/>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A8D"/>
    <w:rsid w:val="00000D0F"/>
    <w:rsid w:val="000071F7"/>
    <w:rsid w:val="00010B00"/>
    <w:rsid w:val="00015054"/>
    <w:rsid w:val="0002798A"/>
    <w:rsid w:val="00083002"/>
    <w:rsid w:val="00087B85"/>
    <w:rsid w:val="00095A8D"/>
    <w:rsid w:val="000A01F1"/>
    <w:rsid w:val="000C1163"/>
    <w:rsid w:val="000C2535"/>
    <w:rsid w:val="000C797A"/>
    <w:rsid w:val="000D2539"/>
    <w:rsid w:val="000D2BB8"/>
    <w:rsid w:val="000F2DF4"/>
    <w:rsid w:val="000F6783"/>
    <w:rsid w:val="00105483"/>
    <w:rsid w:val="001161CC"/>
    <w:rsid w:val="00120C95"/>
    <w:rsid w:val="00132F68"/>
    <w:rsid w:val="0014663E"/>
    <w:rsid w:val="00152ED4"/>
    <w:rsid w:val="00180664"/>
    <w:rsid w:val="00182AB1"/>
    <w:rsid w:val="00182DD7"/>
    <w:rsid w:val="001903F7"/>
    <w:rsid w:val="0019395E"/>
    <w:rsid w:val="001C3CD1"/>
    <w:rsid w:val="001D6B76"/>
    <w:rsid w:val="001F59C9"/>
    <w:rsid w:val="00206E8A"/>
    <w:rsid w:val="00211828"/>
    <w:rsid w:val="00215AB8"/>
    <w:rsid w:val="00250014"/>
    <w:rsid w:val="002522FD"/>
    <w:rsid w:val="002740A9"/>
    <w:rsid w:val="00275BB5"/>
    <w:rsid w:val="00286F6A"/>
    <w:rsid w:val="00291C8C"/>
    <w:rsid w:val="002926E4"/>
    <w:rsid w:val="002A183B"/>
    <w:rsid w:val="002A1ECE"/>
    <w:rsid w:val="002A2510"/>
    <w:rsid w:val="002A6FA9"/>
    <w:rsid w:val="002B4D1D"/>
    <w:rsid w:val="002C10B1"/>
    <w:rsid w:val="002D222A"/>
    <w:rsid w:val="00306552"/>
    <w:rsid w:val="003076FD"/>
    <w:rsid w:val="00311F55"/>
    <w:rsid w:val="00317005"/>
    <w:rsid w:val="00332A68"/>
    <w:rsid w:val="00335259"/>
    <w:rsid w:val="00381357"/>
    <w:rsid w:val="003929F1"/>
    <w:rsid w:val="003A1B63"/>
    <w:rsid w:val="003A41A1"/>
    <w:rsid w:val="003B2326"/>
    <w:rsid w:val="003B584E"/>
    <w:rsid w:val="003F6680"/>
    <w:rsid w:val="00400251"/>
    <w:rsid w:val="00437ED0"/>
    <w:rsid w:val="00440CD8"/>
    <w:rsid w:val="00443837"/>
    <w:rsid w:val="00447DAA"/>
    <w:rsid w:val="00450F66"/>
    <w:rsid w:val="00460C97"/>
    <w:rsid w:val="00461739"/>
    <w:rsid w:val="00467865"/>
    <w:rsid w:val="0048685F"/>
    <w:rsid w:val="004A1437"/>
    <w:rsid w:val="004A4198"/>
    <w:rsid w:val="004A54EA"/>
    <w:rsid w:val="004B0578"/>
    <w:rsid w:val="004C659D"/>
    <w:rsid w:val="004D7243"/>
    <w:rsid w:val="004D7BC1"/>
    <w:rsid w:val="004E34C6"/>
    <w:rsid w:val="004F62AD"/>
    <w:rsid w:val="00501AE8"/>
    <w:rsid w:val="00504B65"/>
    <w:rsid w:val="0051133F"/>
    <w:rsid w:val="005114CE"/>
    <w:rsid w:val="0051380C"/>
    <w:rsid w:val="005143E3"/>
    <w:rsid w:val="0052122B"/>
    <w:rsid w:val="0055003F"/>
    <w:rsid w:val="0055578E"/>
    <w:rsid w:val="005557F6"/>
    <w:rsid w:val="00563778"/>
    <w:rsid w:val="00580F1C"/>
    <w:rsid w:val="00583EC0"/>
    <w:rsid w:val="0058481C"/>
    <w:rsid w:val="00591D11"/>
    <w:rsid w:val="005A54D7"/>
    <w:rsid w:val="005B1FEA"/>
    <w:rsid w:val="005B4AE2"/>
    <w:rsid w:val="005C1912"/>
    <w:rsid w:val="005D3D8E"/>
    <w:rsid w:val="005D6202"/>
    <w:rsid w:val="005E60C9"/>
    <w:rsid w:val="005E63CC"/>
    <w:rsid w:val="005F1CEB"/>
    <w:rsid w:val="005F6E87"/>
    <w:rsid w:val="00600F4C"/>
    <w:rsid w:val="00607FED"/>
    <w:rsid w:val="00613129"/>
    <w:rsid w:val="00617C65"/>
    <w:rsid w:val="00621723"/>
    <w:rsid w:val="00622356"/>
    <w:rsid w:val="0063459A"/>
    <w:rsid w:val="006454C7"/>
    <w:rsid w:val="00656DF6"/>
    <w:rsid w:val="0066126B"/>
    <w:rsid w:val="00666952"/>
    <w:rsid w:val="00670255"/>
    <w:rsid w:val="00682C69"/>
    <w:rsid w:val="006B670D"/>
    <w:rsid w:val="006C07AA"/>
    <w:rsid w:val="006D2635"/>
    <w:rsid w:val="006D779C"/>
    <w:rsid w:val="006E2163"/>
    <w:rsid w:val="006E4F63"/>
    <w:rsid w:val="006E729E"/>
    <w:rsid w:val="007179FE"/>
    <w:rsid w:val="00721601"/>
    <w:rsid w:val="00722A00"/>
    <w:rsid w:val="007325A9"/>
    <w:rsid w:val="0075451A"/>
    <w:rsid w:val="007602AC"/>
    <w:rsid w:val="00764A6C"/>
    <w:rsid w:val="00774B67"/>
    <w:rsid w:val="0078610B"/>
    <w:rsid w:val="00786E50"/>
    <w:rsid w:val="0079396B"/>
    <w:rsid w:val="00793AC6"/>
    <w:rsid w:val="007A71DE"/>
    <w:rsid w:val="007B199B"/>
    <w:rsid w:val="007B6119"/>
    <w:rsid w:val="007C1DA0"/>
    <w:rsid w:val="007C71B8"/>
    <w:rsid w:val="007D2DEF"/>
    <w:rsid w:val="007E2A15"/>
    <w:rsid w:val="007E3980"/>
    <w:rsid w:val="007E56C4"/>
    <w:rsid w:val="007F3D5B"/>
    <w:rsid w:val="008107D6"/>
    <w:rsid w:val="00835036"/>
    <w:rsid w:val="00841645"/>
    <w:rsid w:val="00852EC6"/>
    <w:rsid w:val="008616BC"/>
    <w:rsid w:val="008753A7"/>
    <w:rsid w:val="0088013B"/>
    <w:rsid w:val="0088620B"/>
    <w:rsid w:val="0088782D"/>
    <w:rsid w:val="008B7081"/>
    <w:rsid w:val="008D7A67"/>
    <w:rsid w:val="008F2F8A"/>
    <w:rsid w:val="008F5BCD"/>
    <w:rsid w:val="00902964"/>
    <w:rsid w:val="00920507"/>
    <w:rsid w:val="00933455"/>
    <w:rsid w:val="00940152"/>
    <w:rsid w:val="0094790F"/>
    <w:rsid w:val="00966B90"/>
    <w:rsid w:val="009737B7"/>
    <w:rsid w:val="009802C4"/>
    <w:rsid w:val="0099381A"/>
    <w:rsid w:val="00996A52"/>
    <w:rsid w:val="009976D9"/>
    <w:rsid w:val="00997A3E"/>
    <w:rsid w:val="009A12D5"/>
    <w:rsid w:val="009A4EA3"/>
    <w:rsid w:val="009A55DC"/>
    <w:rsid w:val="009C220D"/>
    <w:rsid w:val="009C46DC"/>
    <w:rsid w:val="009D0759"/>
    <w:rsid w:val="009D7585"/>
    <w:rsid w:val="009E6CEC"/>
    <w:rsid w:val="00A211B2"/>
    <w:rsid w:val="00A2727E"/>
    <w:rsid w:val="00A35524"/>
    <w:rsid w:val="00A60C9E"/>
    <w:rsid w:val="00A74F99"/>
    <w:rsid w:val="00A82BA3"/>
    <w:rsid w:val="00A94ACC"/>
    <w:rsid w:val="00AA2EA7"/>
    <w:rsid w:val="00AA5CA7"/>
    <w:rsid w:val="00AD0D6D"/>
    <w:rsid w:val="00AE6FA4"/>
    <w:rsid w:val="00AF690C"/>
    <w:rsid w:val="00B03907"/>
    <w:rsid w:val="00B11811"/>
    <w:rsid w:val="00B215A3"/>
    <w:rsid w:val="00B311E1"/>
    <w:rsid w:val="00B37BCB"/>
    <w:rsid w:val="00B4735C"/>
    <w:rsid w:val="00B53395"/>
    <w:rsid w:val="00B579DF"/>
    <w:rsid w:val="00B9013A"/>
    <w:rsid w:val="00B90EC2"/>
    <w:rsid w:val="00B91DB3"/>
    <w:rsid w:val="00BA268F"/>
    <w:rsid w:val="00BA3150"/>
    <w:rsid w:val="00BB1DA9"/>
    <w:rsid w:val="00BE0202"/>
    <w:rsid w:val="00C079CA"/>
    <w:rsid w:val="00C10DCA"/>
    <w:rsid w:val="00C248CF"/>
    <w:rsid w:val="00C45FDA"/>
    <w:rsid w:val="00C55569"/>
    <w:rsid w:val="00C67741"/>
    <w:rsid w:val="00C74647"/>
    <w:rsid w:val="00C76039"/>
    <w:rsid w:val="00C76480"/>
    <w:rsid w:val="00C80AD2"/>
    <w:rsid w:val="00C925B0"/>
    <w:rsid w:val="00C92FD6"/>
    <w:rsid w:val="00CE5DC7"/>
    <w:rsid w:val="00CE7D54"/>
    <w:rsid w:val="00D14E73"/>
    <w:rsid w:val="00D31BAD"/>
    <w:rsid w:val="00D55AFA"/>
    <w:rsid w:val="00D6155E"/>
    <w:rsid w:val="00D83A19"/>
    <w:rsid w:val="00D86A85"/>
    <w:rsid w:val="00D90A75"/>
    <w:rsid w:val="00DA359F"/>
    <w:rsid w:val="00DA4514"/>
    <w:rsid w:val="00DA6808"/>
    <w:rsid w:val="00DB1B3A"/>
    <w:rsid w:val="00DC47A2"/>
    <w:rsid w:val="00DE1551"/>
    <w:rsid w:val="00DE7FB7"/>
    <w:rsid w:val="00E106E2"/>
    <w:rsid w:val="00E20DDA"/>
    <w:rsid w:val="00E32A8B"/>
    <w:rsid w:val="00E36054"/>
    <w:rsid w:val="00E37E7B"/>
    <w:rsid w:val="00E46E04"/>
    <w:rsid w:val="00E87396"/>
    <w:rsid w:val="00E96F6F"/>
    <w:rsid w:val="00EB1017"/>
    <w:rsid w:val="00EB478A"/>
    <w:rsid w:val="00EB4988"/>
    <w:rsid w:val="00EC42A3"/>
    <w:rsid w:val="00EE566C"/>
    <w:rsid w:val="00EF1811"/>
    <w:rsid w:val="00F225C7"/>
    <w:rsid w:val="00F577E9"/>
    <w:rsid w:val="00F83033"/>
    <w:rsid w:val="00F966AA"/>
    <w:rsid w:val="00FB538F"/>
    <w:rsid w:val="00FC3071"/>
    <w:rsid w:val="00FD5902"/>
    <w:rsid w:val="00FF5B59"/>
    <w:rsid w:val="4B82BEE7"/>
    <w:rsid w:val="5E917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5E79C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D3D8E"/>
    <w:rPr>
      <w:rFonts w:ascii="Arial" w:hAnsi="Arial"/>
    </w:rPr>
  </w:style>
  <w:style w:type="paragraph" w:styleId="Heading1">
    <w:name w:val="heading 1"/>
    <w:basedOn w:val="Normal"/>
    <w:next w:val="Normal"/>
    <w:qFormat/>
    <w:rsid w:val="005D3D8E"/>
    <w:pPr>
      <w:tabs>
        <w:tab w:val="right" w:pos="9360"/>
      </w:tabs>
      <w:spacing w:before="60" w:after="360"/>
      <w:outlineLvl w:val="0"/>
    </w:pPr>
    <w:rPr>
      <w:b/>
      <w:color w:val="808080"/>
      <w:sz w:val="36"/>
      <w:szCs w:val="36"/>
    </w:rPr>
  </w:style>
  <w:style w:type="paragraph" w:styleId="Heading2">
    <w:name w:val="heading 2"/>
    <w:basedOn w:val="Normal"/>
    <w:qFormat/>
    <w:rsid w:val="005D3D8E"/>
    <w:pPr>
      <w:tabs>
        <w:tab w:val="left" w:pos="7185"/>
      </w:tabs>
      <w:spacing w:after="60"/>
      <w:outlineLvl w:val="1"/>
    </w:pPr>
    <w:rPr>
      <w:b/>
      <w:sz w:val="24"/>
    </w:rPr>
  </w:style>
  <w:style w:type="paragraph" w:styleId="Heading3">
    <w:name w:val="heading 3"/>
    <w:basedOn w:val="Normal"/>
    <w:next w:val="Normal"/>
    <w:qFormat/>
    <w:rsid w:val="005D3D8E"/>
    <w:pPr>
      <w:spacing w:before="60" w:after="60"/>
      <w:jc w:val="center"/>
      <w:outlineLvl w:val="2"/>
    </w:pPr>
    <w:rPr>
      <w:b/>
      <w:color w:val="FFFFFF"/>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semiHidden/>
    <w:rsid w:val="0002798A"/>
    <w:rPr>
      <w:rFonts w:ascii="Tahoma" w:hAnsi="Tahoma" w:cs="Tahoma"/>
      <w:sz w:val="16"/>
      <w:szCs w:val="16"/>
    </w:rPr>
  </w:style>
  <w:style w:type="paragraph" w:styleId="Header">
    <w:name w:val="header"/>
    <w:basedOn w:val="Normal"/>
    <w:rsid w:val="00621723"/>
    <w:pPr>
      <w:tabs>
        <w:tab w:val="center" w:pos="4320"/>
        <w:tab w:val="right" w:pos="8640"/>
      </w:tabs>
    </w:pPr>
  </w:style>
  <w:style w:type="paragraph" w:styleId="BodyText">
    <w:name w:val="Body Text"/>
    <w:aliases w:val="Body Text Char"/>
    <w:basedOn w:val="Normal"/>
    <w:link w:val="BodyTextChar1"/>
    <w:rsid w:val="005D3D8E"/>
    <w:pPr>
      <w:spacing w:after="240"/>
    </w:pPr>
  </w:style>
  <w:style w:type="character" w:styleId="BodyTextChar1" w:customStyle="1">
    <w:name w:val="Body Text Char1"/>
    <w:aliases w:val="Body Text Char Char"/>
    <w:basedOn w:val="DefaultParagraphFont"/>
    <w:link w:val="BodyText"/>
    <w:rsid w:val="005D3D8E"/>
    <w:rPr>
      <w:rFonts w:ascii="Arial" w:hAnsi="Arial"/>
      <w:lang w:val="en-US" w:eastAsia="en-US" w:bidi="ar-SA"/>
    </w:rPr>
  </w:style>
  <w:style w:type="paragraph" w:styleId="Footer">
    <w:name w:val="footer"/>
    <w:basedOn w:val="Normal"/>
    <w:rsid w:val="005D6202"/>
    <w:pPr>
      <w:tabs>
        <w:tab w:val="center" w:pos="4320"/>
        <w:tab w:val="right" w:pos="8640"/>
      </w:tabs>
      <w:jc w:val="center"/>
    </w:pPr>
    <w:rPr>
      <w:i/>
      <w:sz w:val="18"/>
      <w:szCs w:val="18"/>
    </w:rPr>
  </w:style>
  <w:style w:type="paragraph" w:styleId="Level2Skills" w:customStyle="1">
    <w:name w:val="Level 2 Skills"/>
    <w:basedOn w:val="Normal"/>
    <w:rsid w:val="00940152"/>
    <w:pPr>
      <w:ind w:left="288"/>
    </w:pPr>
    <w:rPr>
      <w:i/>
    </w:rPr>
  </w:style>
  <w:style w:type="table" w:styleId="TableGrid">
    <w:name w:val="Table Grid"/>
    <w:basedOn w:val="TableNormal"/>
    <w:rsid w:val="005D3D8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113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D8E"/>
    <w:rPr>
      <w:rFonts w:ascii="Arial" w:hAnsi="Arial"/>
    </w:rPr>
  </w:style>
  <w:style w:type="paragraph" w:styleId="Heading1">
    <w:name w:val="heading 1"/>
    <w:basedOn w:val="Normal"/>
    <w:next w:val="Normal"/>
    <w:qFormat/>
    <w:rsid w:val="005D3D8E"/>
    <w:pPr>
      <w:tabs>
        <w:tab w:val="right" w:pos="9360"/>
      </w:tabs>
      <w:spacing w:before="60" w:after="360"/>
      <w:outlineLvl w:val="0"/>
    </w:pPr>
    <w:rPr>
      <w:b/>
      <w:color w:val="808080"/>
      <w:sz w:val="36"/>
      <w:szCs w:val="36"/>
    </w:rPr>
  </w:style>
  <w:style w:type="paragraph" w:styleId="Heading2">
    <w:name w:val="heading 2"/>
    <w:basedOn w:val="Normal"/>
    <w:qFormat/>
    <w:rsid w:val="005D3D8E"/>
    <w:pPr>
      <w:tabs>
        <w:tab w:val="left" w:pos="7185"/>
      </w:tabs>
      <w:spacing w:after="60"/>
      <w:outlineLvl w:val="1"/>
    </w:pPr>
    <w:rPr>
      <w:b/>
      <w:sz w:val="24"/>
    </w:rPr>
  </w:style>
  <w:style w:type="paragraph" w:styleId="Heading3">
    <w:name w:val="heading 3"/>
    <w:basedOn w:val="Normal"/>
    <w:next w:val="Normal"/>
    <w:qFormat/>
    <w:rsid w:val="005D3D8E"/>
    <w:pPr>
      <w:spacing w:before="60" w:after="60"/>
      <w:jc w:val="center"/>
      <w:outlineLvl w:val="2"/>
    </w:pPr>
    <w:rPr>
      <w:b/>
      <w:color w:val="FFFFF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2798A"/>
    <w:rPr>
      <w:rFonts w:ascii="Tahoma" w:hAnsi="Tahoma" w:cs="Tahoma"/>
      <w:sz w:val="16"/>
      <w:szCs w:val="16"/>
    </w:rPr>
  </w:style>
  <w:style w:type="paragraph" w:styleId="Header">
    <w:name w:val="header"/>
    <w:basedOn w:val="Normal"/>
    <w:rsid w:val="00621723"/>
    <w:pPr>
      <w:tabs>
        <w:tab w:val="center" w:pos="4320"/>
        <w:tab w:val="right" w:pos="8640"/>
      </w:tabs>
    </w:pPr>
  </w:style>
  <w:style w:type="paragraph" w:styleId="BodyText">
    <w:name w:val="Body Text"/>
    <w:aliases w:val="Body Text Char"/>
    <w:basedOn w:val="Normal"/>
    <w:link w:val="BodyTextChar1"/>
    <w:rsid w:val="005D3D8E"/>
    <w:pPr>
      <w:spacing w:after="240"/>
    </w:pPr>
  </w:style>
  <w:style w:type="character" w:customStyle="1" w:styleId="BodyTextChar1">
    <w:name w:val="Body Text Char1"/>
    <w:aliases w:val="Body Text Char Char"/>
    <w:basedOn w:val="DefaultParagraphFont"/>
    <w:link w:val="BodyText"/>
    <w:rsid w:val="005D3D8E"/>
    <w:rPr>
      <w:rFonts w:ascii="Arial" w:hAnsi="Arial"/>
      <w:lang w:val="en-US" w:eastAsia="en-US" w:bidi="ar-SA"/>
    </w:rPr>
  </w:style>
  <w:style w:type="paragraph" w:styleId="Footer">
    <w:name w:val="footer"/>
    <w:basedOn w:val="Normal"/>
    <w:rsid w:val="005D6202"/>
    <w:pPr>
      <w:tabs>
        <w:tab w:val="center" w:pos="4320"/>
        <w:tab w:val="right" w:pos="8640"/>
      </w:tabs>
      <w:jc w:val="center"/>
    </w:pPr>
    <w:rPr>
      <w:i/>
      <w:sz w:val="18"/>
      <w:szCs w:val="18"/>
    </w:rPr>
  </w:style>
  <w:style w:type="paragraph" w:customStyle="1" w:styleId="Level2Skills">
    <w:name w:val="Level 2 Skills"/>
    <w:basedOn w:val="Normal"/>
    <w:rsid w:val="00940152"/>
    <w:pPr>
      <w:ind w:left="288"/>
    </w:pPr>
    <w:rPr>
      <w:i/>
    </w:rPr>
  </w:style>
  <w:style w:type="table" w:styleId="TableGrid">
    <w:name w:val="Table Grid"/>
    <w:basedOn w:val="TableNormal"/>
    <w:rsid w:val="005D3D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13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833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microsoft.com/office/2007/relationships/stylesWithEffects" Target="stylesWithEffects.xml" Id="rId4" /><Relationship Type="http://schemas.openxmlformats.org/officeDocument/2006/relationships/image" Target="media/image1.png"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locklear\AppData\Roaming\Microsoft\Templates\Computer-people-management%20skills%20assess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5767F-340D-4BCC-A51F-6D9E05EC005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Computer-people-management skills assessment.dot</ap:Template>
  <ap:Application>Microsoft Office Word</ap:Application>
  <ap:DocSecurity>0</ap:DocSecurity>
  <ap:ScaleCrop>false</ap:ScaleCrop>
  <ap:Company>Microsoft Corporation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Theresa Locklear</dc:creator>
  <lastModifiedBy>Brian Cole</lastModifiedBy>
  <revision>5</revision>
  <lastPrinted>2002-05-23T15:14:00.0000000Z</lastPrinted>
  <dcterms:created xsi:type="dcterms:W3CDTF">2016-08-01T13:42:00.0000000Z</dcterms:created>
  <dcterms:modified xsi:type="dcterms:W3CDTF">2016-09-26T12:57:57.2688768Z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TC010916301033</vt:lpwstr>
  </property>
</Properties>
</file>